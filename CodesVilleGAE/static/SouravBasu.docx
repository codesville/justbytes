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DD6" w:rsidRDefault="006B0DD6">
      <w:pPr>
        <w:tabs>
          <w:tab w:val="left" w:pos="360"/>
        </w:tabs>
        <w:autoSpaceDE w:val="0"/>
        <w:ind w:left="360"/>
        <w:jc w:val="center"/>
        <w:rPr>
          <w:b/>
          <w:sz w:val="28"/>
          <w:szCs w:val="22"/>
        </w:rPr>
      </w:pPr>
      <w:proofErr w:type="spellStart"/>
      <w:r>
        <w:rPr>
          <w:b/>
          <w:sz w:val="28"/>
          <w:szCs w:val="22"/>
        </w:rPr>
        <w:t>Sourav</w:t>
      </w:r>
      <w:proofErr w:type="spellEnd"/>
      <w:r>
        <w:rPr>
          <w:b/>
          <w:sz w:val="28"/>
          <w:szCs w:val="22"/>
        </w:rPr>
        <w:t xml:space="preserve"> </w:t>
      </w:r>
      <w:proofErr w:type="spellStart"/>
      <w:r>
        <w:rPr>
          <w:b/>
          <w:sz w:val="28"/>
          <w:szCs w:val="22"/>
        </w:rPr>
        <w:t>Basu</w:t>
      </w:r>
      <w:proofErr w:type="spellEnd"/>
    </w:p>
    <w:p w:rsidR="006B0DD6" w:rsidRDefault="004B6548">
      <w:pPr>
        <w:tabs>
          <w:tab w:val="left" w:pos="360"/>
        </w:tabs>
        <w:autoSpaceDE w:val="0"/>
        <w:ind w:left="360"/>
        <w:rPr>
          <w:b/>
          <w:sz w:val="22"/>
          <w:szCs w:val="22"/>
        </w:rPr>
      </w:pPr>
      <w:r>
        <w:pict>
          <v:group id="_x0000_s1026" style="width:440.9pt;height:17.95pt;mso-wrap-distance-left:0;mso-wrap-distance-right:0;mso-position-horizontal-relative:char;mso-position-vertical-relative:line" coordsize="8817,358">
            <o:lock v:ext="edit" text="t"/>
            <v:rect id="_x0000_s1027" style="position:absolute;width:8817;height:358;v-text-anchor:middle" filled="f" stroked="f">
              <v:stroke joinstyle="round"/>
            </v:rect>
            <v:line id="_x0000_s1028" style="position:absolute" from="0,240" to="8277,240" strokeweight=".26mm">
              <v:stroke joinstyle="miter"/>
            </v:line>
            <w10:wrap type="none"/>
            <w10:anchorlock/>
          </v:group>
        </w:pict>
      </w:r>
    </w:p>
    <w:p w:rsidR="006B0DD6" w:rsidRDefault="007505B6">
      <w:pPr>
        <w:tabs>
          <w:tab w:val="left" w:pos="360"/>
        </w:tabs>
        <w:autoSpaceDE w:val="0"/>
        <w:ind w:left="36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Ph</w:t>
      </w:r>
      <w:proofErr w:type="spellEnd"/>
      <w:r>
        <w:rPr>
          <w:b/>
          <w:sz w:val="22"/>
          <w:szCs w:val="22"/>
        </w:rPr>
        <w:t>: (646</w:t>
      </w:r>
      <w:r w:rsidR="006B0DD6">
        <w:rPr>
          <w:b/>
          <w:sz w:val="22"/>
          <w:szCs w:val="22"/>
        </w:rPr>
        <w:t>)4</w:t>
      </w:r>
      <w:r>
        <w:rPr>
          <w:b/>
          <w:sz w:val="22"/>
          <w:szCs w:val="22"/>
        </w:rPr>
        <w:t>70</w:t>
      </w:r>
      <w:r w:rsidR="006B0DD6">
        <w:rPr>
          <w:b/>
          <w:sz w:val="22"/>
          <w:szCs w:val="22"/>
        </w:rPr>
        <w:t>-5054</w:t>
      </w:r>
      <w:r w:rsidR="006B0DD6">
        <w:rPr>
          <w:b/>
          <w:sz w:val="22"/>
          <w:szCs w:val="22"/>
        </w:rPr>
        <w:tab/>
      </w:r>
      <w:r w:rsidR="006B0DD6">
        <w:rPr>
          <w:b/>
          <w:sz w:val="22"/>
          <w:szCs w:val="22"/>
        </w:rPr>
        <w:tab/>
      </w:r>
      <w:r w:rsidR="006B0DD6">
        <w:rPr>
          <w:b/>
          <w:sz w:val="22"/>
          <w:szCs w:val="22"/>
        </w:rPr>
        <w:tab/>
      </w:r>
      <w:r w:rsidR="006B0DD6">
        <w:rPr>
          <w:b/>
          <w:sz w:val="22"/>
          <w:szCs w:val="22"/>
        </w:rPr>
        <w:tab/>
        <w:t xml:space="preserve">                   Email: sourav.basu@hotmail.com</w:t>
      </w:r>
    </w:p>
    <w:p w:rsidR="006B0DD6" w:rsidRDefault="004B6548">
      <w:pPr>
        <w:tabs>
          <w:tab w:val="left" w:pos="360"/>
        </w:tabs>
        <w:autoSpaceDE w:val="0"/>
        <w:ind w:left="360"/>
        <w:jc w:val="both"/>
        <w:rPr>
          <w:rFonts w:ascii="Arial" w:hAnsi="Arial" w:cs="Arial"/>
          <w:b/>
          <w:sz w:val="20"/>
          <w:szCs w:val="20"/>
        </w:rPr>
      </w:pPr>
      <w:r>
        <w:pict>
          <v:group id="_x0000_s1029" style="width:440.9pt;height:8.95pt;mso-wrap-distance-left:0;mso-wrap-distance-right:0;mso-position-horizontal-relative:char;mso-position-vertical-relative:line" coordsize="8817,178">
            <o:lock v:ext="edit" text="t"/>
            <v:rect id="_x0000_s1030" style="position:absolute;width:8817;height:178;v-text-anchor:middle" filled="f" stroked="f">
              <v:stroke joinstyle="round"/>
            </v:rect>
            <v:line id="_x0000_s1031" style="position:absolute" from="0,120" to="8277,120" strokeweight=".26mm">
              <v:stroke joinstyle="miter"/>
            </v:line>
            <w10:wrap type="none"/>
            <w10:anchorlock/>
          </v:group>
        </w:pict>
      </w:r>
    </w:p>
    <w:p w:rsidR="006B0DD6" w:rsidRDefault="006B0DD6">
      <w:pPr>
        <w:tabs>
          <w:tab w:val="left" w:pos="360"/>
          <w:tab w:val="left" w:pos="720"/>
          <w:tab w:val="left" w:pos="1200"/>
        </w:tabs>
        <w:autoSpaceDE w:val="0"/>
        <w:jc w:val="both"/>
        <w:rPr>
          <w:rFonts w:ascii="Arial" w:hAnsi="Arial" w:cs="Arial"/>
          <w:b/>
          <w:sz w:val="20"/>
          <w:szCs w:val="20"/>
        </w:rPr>
      </w:pPr>
    </w:p>
    <w:p w:rsidR="006B0DD6" w:rsidRDefault="006B0DD6">
      <w:pPr>
        <w:tabs>
          <w:tab w:val="left" w:pos="360"/>
          <w:tab w:val="left" w:pos="720"/>
          <w:tab w:val="left" w:pos="1200"/>
        </w:tabs>
        <w:autoSpaceDE w:val="0"/>
        <w:jc w:val="center"/>
        <w:rPr>
          <w:b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>SUMMARY OF QUALIFICATIONS</w:t>
      </w:r>
    </w:p>
    <w:p w:rsidR="006B0DD6" w:rsidRDefault="006B0DD6">
      <w:pPr>
        <w:tabs>
          <w:tab w:val="left" w:pos="360"/>
          <w:tab w:val="left" w:pos="720"/>
          <w:tab w:val="left" w:pos="1200"/>
        </w:tabs>
        <w:autoSpaceDE w:val="0"/>
        <w:rPr>
          <w:rFonts w:ascii="Arial" w:hAnsi="Arial" w:cs="Arial"/>
          <w:b/>
          <w:sz w:val="20"/>
          <w:szCs w:val="20"/>
        </w:rPr>
      </w:pP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senior </w:t>
      </w:r>
      <w:r>
        <w:rPr>
          <w:rFonts w:ascii="Arial" w:hAnsi="Arial" w:cs="Arial"/>
          <w:b/>
          <w:bCs/>
          <w:sz w:val="20"/>
          <w:szCs w:val="20"/>
        </w:rPr>
        <w:t>Java</w:t>
      </w:r>
      <w:r w:rsidR="00383AF0">
        <w:rPr>
          <w:rFonts w:ascii="Arial" w:hAnsi="Arial" w:cs="Arial"/>
          <w:b/>
          <w:bCs/>
          <w:sz w:val="20"/>
          <w:szCs w:val="20"/>
        </w:rPr>
        <w:t>/JEE</w:t>
      </w:r>
      <w:r w:rsidR="007E0842">
        <w:rPr>
          <w:rFonts w:ascii="Arial" w:hAnsi="Arial" w:cs="Arial"/>
          <w:b/>
          <w:bCs/>
          <w:sz w:val="20"/>
          <w:szCs w:val="20"/>
        </w:rPr>
        <w:t>/Mobile</w:t>
      </w:r>
      <w:r>
        <w:rPr>
          <w:rFonts w:ascii="Arial" w:hAnsi="Arial" w:cs="Arial"/>
          <w:b/>
          <w:bCs/>
          <w:sz w:val="20"/>
          <w:szCs w:val="20"/>
        </w:rPr>
        <w:t xml:space="preserve"> Programmer</w:t>
      </w:r>
      <w:r>
        <w:rPr>
          <w:rFonts w:ascii="Arial" w:hAnsi="Arial" w:cs="Arial"/>
          <w:sz w:val="20"/>
          <w:szCs w:val="20"/>
        </w:rPr>
        <w:t xml:space="preserve"> with </w:t>
      </w:r>
      <w:r w:rsidR="006F1F93">
        <w:rPr>
          <w:rFonts w:ascii="Arial" w:hAnsi="Arial" w:cs="Arial"/>
          <w:sz w:val="20"/>
          <w:szCs w:val="20"/>
        </w:rPr>
        <w:t>around</w:t>
      </w:r>
      <w:r w:rsidR="00560BD5">
        <w:rPr>
          <w:rFonts w:ascii="Arial" w:hAnsi="Arial" w:cs="Arial"/>
          <w:sz w:val="20"/>
          <w:szCs w:val="20"/>
        </w:rPr>
        <w:t xml:space="preserve"> </w:t>
      </w:r>
      <w:r w:rsidR="006F1F93">
        <w:rPr>
          <w:rFonts w:ascii="Arial" w:hAnsi="Arial" w:cs="Arial"/>
          <w:sz w:val="20"/>
          <w:szCs w:val="20"/>
        </w:rPr>
        <w:t>nine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years of IT experience in Application Development, Object Oriented Programming, Internet and Intranet based distributed applications.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complete </w:t>
      </w:r>
      <w:r>
        <w:rPr>
          <w:rFonts w:ascii="Arial" w:hAnsi="Arial" w:cs="Arial"/>
          <w:b/>
          <w:sz w:val="20"/>
          <w:szCs w:val="20"/>
        </w:rPr>
        <w:t>SDLC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(Analysis, Design, Development, Testing, Deployment and Support) and iterative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Agile</w:t>
      </w:r>
      <w:proofErr w:type="gramEnd"/>
      <w:r>
        <w:rPr>
          <w:rFonts w:ascii="Arial" w:hAnsi="Arial" w:cs="Arial"/>
          <w:sz w:val="20"/>
          <w:szCs w:val="20"/>
        </w:rPr>
        <w:t xml:space="preserve"> development.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developing banking software tools for </w:t>
      </w:r>
      <w:r>
        <w:rPr>
          <w:rFonts w:ascii="Arial" w:hAnsi="Arial" w:cs="Arial"/>
          <w:b/>
          <w:sz w:val="20"/>
          <w:szCs w:val="20"/>
        </w:rPr>
        <w:t>Prime Brokerage</w:t>
      </w:r>
      <w:r>
        <w:rPr>
          <w:rFonts w:ascii="Arial" w:hAnsi="Arial" w:cs="Arial"/>
          <w:sz w:val="20"/>
          <w:szCs w:val="20"/>
        </w:rPr>
        <w:t xml:space="preserve">, </w:t>
      </w:r>
      <w:r w:rsidR="008A401D" w:rsidRPr="008A401D">
        <w:rPr>
          <w:rFonts w:ascii="Arial" w:hAnsi="Arial" w:cs="Arial"/>
          <w:b/>
          <w:sz w:val="20"/>
          <w:szCs w:val="20"/>
        </w:rPr>
        <w:t>Risk</w:t>
      </w:r>
      <w:r w:rsidR="008A40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Hedging</w:t>
      </w:r>
      <w:r>
        <w:rPr>
          <w:rFonts w:ascii="Arial" w:hAnsi="Arial" w:cs="Arial"/>
          <w:sz w:val="20"/>
          <w:szCs w:val="20"/>
        </w:rPr>
        <w:t xml:space="preserve">, </w:t>
      </w:r>
      <w:r w:rsidR="00EA5642">
        <w:rPr>
          <w:rFonts w:ascii="Arial" w:hAnsi="Arial" w:cs="Arial"/>
          <w:b/>
          <w:bCs/>
          <w:sz w:val="20"/>
          <w:szCs w:val="20"/>
        </w:rPr>
        <w:t>FAS133 Accounting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Equities</w:t>
      </w:r>
      <w:r w:rsidR="0058101C">
        <w:rPr>
          <w:rFonts w:ascii="Arial" w:hAnsi="Arial" w:cs="Arial"/>
          <w:sz w:val="20"/>
          <w:szCs w:val="20"/>
        </w:rPr>
        <w:t xml:space="preserve">, </w:t>
      </w:r>
      <w:r w:rsidR="0058101C" w:rsidRPr="00CB4BF1">
        <w:rPr>
          <w:rFonts w:ascii="Arial" w:hAnsi="Arial" w:cs="Arial"/>
          <w:b/>
          <w:sz w:val="20"/>
          <w:szCs w:val="20"/>
        </w:rPr>
        <w:t>Fixed</w:t>
      </w:r>
      <w:r>
        <w:rPr>
          <w:rFonts w:ascii="Arial" w:hAnsi="Arial" w:cs="Arial"/>
          <w:b/>
          <w:sz w:val="20"/>
          <w:szCs w:val="20"/>
        </w:rPr>
        <w:t xml:space="preserve"> Income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Lending</w:t>
      </w:r>
      <w:r>
        <w:rPr>
          <w:rFonts w:ascii="Arial" w:hAnsi="Arial" w:cs="Arial"/>
          <w:sz w:val="20"/>
          <w:szCs w:val="20"/>
        </w:rPr>
        <w:t xml:space="preserve"> business areas.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experience in design and architecture of </w:t>
      </w:r>
      <w:r>
        <w:rPr>
          <w:rFonts w:ascii="Arial" w:hAnsi="Arial" w:cs="Arial"/>
          <w:b/>
          <w:bCs/>
          <w:sz w:val="20"/>
          <w:szCs w:val="20"/>
        </w:rPr>
        <w:t>J2EE</w:t>
      </w:r>
      <w:r>
        <w:rPr>
          <w:rFonts w:ascii="Arial" w:hAnsi="Arial" w:cs="Arial"/>
          <w:sz w:val="20"/>
          <w:szCs w:val="20"/>
        </w:rPr>
        <w:t xml:space="preserve"> based applications and distributed frameworks.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experience in using </w:t>
      </w:r>
      <w:r>
        <w:rPr>
          <w:rFonts w:ascii="Arial" w:hAnsi="Arial" w:cs="Arial"/>
          <w:b/>
          <w:bCs/>
          <w:sz w:val="20"/>
          <w:szCs w:val="20"/>
        </w:rPr>
        <w:t>Java 5</w:t>
      </w:r>
      <w:r w:rsidR="00560BD5">
        <w:rPr>
          <w:rFonts w:ascii="Arial" w:hAnsi="Arial" w:cs="Arial"/>
          <w:b/>
          <w:bCs/>
          <w:sz w:val="20"/>
          <w:szCs w:val="20"/>
        </w:rPr>
        <w:t>/6</w:t>
      </w:r>
      <w:r w:rsidR="00BA44CD">
        <w:rPr>
          <w:rFonts w:ascii="Arial" w:hAnsi="Arial" w:cs="Arial"/>
          <w:b/>
          <w:bCs/>
          <w:sz w:val="20"/>
          <w:szCs w:val="20"/>
        </w:rPr>
        <w:t>/7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framework, </w:t>
      </w:r>
      <w:r w:rsidR="00560BD5">
        <w:rPr>
          <w:rFonts w:ascii="Arial" w:hAnsi="Arial" w:cs="Arial"/>
          <w:b/>
          <w:sz w:val="20"/>
          <w:szCs w:val="20"/>
        </w:rPr>
        <w:t>Struts 1.2</w:t>
      </w:r>
      <w:r>
        <w:rPr>
          <w:rFonts w:ascii="Arial" w:hAnsi="Arial" w:cs="Arial"/>
          <w:b/>
          <w:sz w:val="20"/>
          <w:szCs w:val="20"/>
        </w:rPr>
        <w:t>/2</w:t>
      </w:r>
      <w:r>
        <w:rPr>
          <w:rFonts w:ascii="Arial" w:hAnsi="Arial" w:cs="Arial"/>
          <w:b/>
          <w:bCs/>
          <w:sz w:val="20"/>
          <w:szCs w:val="20"/>
        </w:rPr>
        <w:t>, Servlets</w:t>
      </w:r>
      <w:r w:rsidR="00EE6FDA">
        <w:rPr>
          <w:rFonts w:ascii="Arial" w:hAnsi="Arial" w:cs="Arial"/>
          <w:b/>
          <w:bCs/>
          <w:sz w:val="20"/>
          <w:szCs w:val="20"/>
        </w:rPr>
        <w:t>, GWT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b/>
          <w:bCs/>
          <w:sz w:val="20"/>
          <w:szCs w:val="20"/>
        </w:rPr>
        <w:t xml:space="preserve"> JSP.</w:t>
      </w:r>
      <w:r>
        <w:rPr>
          <w:rFonts w:ascii="Arial" w:hAnsi="Arial" w:cs="Arial"/>
          <w:sz w:val="20"/>
          <w:szCs w:val="20"/>
        </w:rPr>
        <w:t xml:space="preserve"> 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 with </w:t>
      </w:r>
      <w:r>
        <w:rPr>
          <w:rFonts w:ascii="Arial" w:hAnsi="Arial" w:cs="Arial"/>
          <w:b/>
          <w:bCs/>
          <w:sz w:val="20"/>
          <w:szCs w:val="20"/>
        </w:rPr>
        <w:t>Grid</w:t>
      </w:r>
      <w:r w:rsidR="008A401D">
        <w:rPr>
          <w:rFonts w:ascii="Arial" w:hAnsi="Arial" w:cs="Arial"/>
          <w:b/>
          <w:bCs/>
          <w:sz w:val="20"/>
          <w:szCs w:val="20"/>
        </w:rPr>
        <w:t>/Cloud</w:t>
      </w:r>
      <w:r>
        <w:rPr>
          <w:rFonts w:ascii="Arial" w:hAnsi="Arial" w:cs="Arial"/>
          <w:sz w:val="20"/>
          <w:szCs w:val="20"/>
        </w:rPr>
        <w:t xml:space="preserve"> </w:t>
      </w:r>
      <w:r w:rsidRPr="00EA5642">
        <w:rPr>
          <w:rFonts w:ascii="Arial" w:hAnsi="Arial" w:cs="Arial"/>
          <w:b/>
          <w:sz w:val="20"/>
          <w:szCs w:val="20"/>
        </w:rPr>
        <w:t>Computing</w:t>
      </w:r>
      <w:r>
        <w:rPr>
          <w:rFonts w:ascii="Arial" w:hAnsi="Arial" w:cs="Arial"/>
          <w:sz w:val="20"/>
          <w:szCs w:val="20"/>
        </w:rPr>
        <w:t xml:space="preserve"> tools including </w:t>
      </w:r>
      <w:r>
        <w:rPr>
          <w:rFonts w:ascii="Arial" w:hAnsi="Arial" w:cs="Arial"/>
          <w:b/>
          <w:bCs/>
          <w:sz w:val="20"/>
          <w:szCs w:val="20"/>
        </w:rPr>
        <w:t xml:space="preserve">Globus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Toolkit </w:t>
      </w:r>
      <w:r w:rsidR="00F52C19">
        <w:rPr>
          <w:rFonts w:ascii="Arial" w:hAnsi="Arial" w:cs="Arial"/>
          <w:b/>
          <w:bCs/>
          <w:sz w:val="20"/>
          <w:szCs w:val="20"/>
        </w:rPr>
        <w:t>,</w:t>
      </w:r>
      <w:proofErr w:type="gramEnd"/>
      <w:r w:rsidR="00F52C1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Condor</w:t>
      </w:r>
      <w:r w:rsidR="00F52C19">
        <w:rPr>
          <w:rFonts w:ascii="Arial" w:hAnsi="Arial" w:cs="Arial"/>
          <w:b/>
          <w:bCs/>
          <w:sz w:val="20"/>
          <w:szCs w:val="20"/>
        </w:rPr>
        <w:t>, Hudson, EC2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modeled multi-tiered system architectures utilizing J2EE </w:t>
      </w:r>
      <w:r w:rsidRPr="007328B1"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and UML.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level skills in </w:t>
      </w:r>
      <w:r>
        <w:rPr>
          <w:rFonts w:ascii="Arial" w:hAnsi="Arial" w:cs="Arial"/>
          <w:b/>
          <w:bCs/>
          <w:sz w:val="20"/>
          <w:szCs w:val="20"/>
        </w:rPr>
        <w:t xml:space="preserve">J2EE </w:t>
      </w:r>
      <w:r>
        <w:rPr>
          <w:rFonts w:ascii="Arial" w:hAnsi="Arial" w:cs="Arial"/>
          <w:sz w:val="20"/>
          <w:szCs w:val="20"/>
        </w:rPr>
        <w:t>stack (</w:t>
      </w:r>
      <w:r>
        <w:rPr>
          <w:rFonts w:ascii="Arial" w:hAnsi="Arial" w:cs="Arial"/>
          <w:b/>
          <w:bCs/>
          <w:sz w:val="20"/>
          <w:szCs w:val="20"/>
        </w:rPr>
        <w:t>EJB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Servlets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JSPs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JDBC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RMI</w:t>
      </w:r>
      <w:r>
        <w:rPr>
          <w:rFonts w:ascii="Arial" w:hAnsi="Arial" w:cs="Arial"/>
          <w:sz w:val="20"/>
          <w:szCs w:val="20"/>
        </w:rPr>
        <w:t>) technologies.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using </w:t>
      </w:r>
      <w:r>
        <w:rPr>
          <w:rFonts w:ascii="Arial" w:hAnsi="Arial" w:cs="Arial"/>
          <w:b/>
          <w:sz w:val="20"/>
          <w:szCs w:val="20"/>
        </w:rPr>
        <w:t>Hibernate 3.</w:t>
      </w:r>
      <w:r w:rsidR="00E01E00">
        <w:rPr>
          <w:rFonts w:ascii="Arial" w:hAnsi="Arial" w:cs="Arial"/>
          <w:b/>
          <w:sz w:val="20"/>
          <w:szCs w:val="20"/>
        </w:rPr>
        <w:t>5</w:t>
      </w:r>
      <w:r w:rsidR="00467C81">
        <w:rPr>
          <w:rFonts w:ascii="Arial" w:hAnsi="Arial" w:cs="Arial"/>
          <w:b/>
          <w:sz w:val="20"/>
          <w:szCs w:val="20"/>
        </w:rPr>
        <w:t>/JPA</w:t>
      </w:r>
      <w:r>
        <w:rPr>
          <w:rFonts w:ascii="Arial" w:hAnsi="Arial" w:cs="Arial"/>
          <w:sz w:val="20"/>
          <w:szCs w:val="20"/>
        </w:rPr>
        <w:t xml:space="preserve"> for Object Relational Mapping.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Proven experience in </w:t>
      </w:r>
      <w:r>
        <w:rPr>
          <w:rFonts w:ascii="Arial" w:hAnsi="Arial" w:cs="Arial"/>
          <w:b/>
          <w:bCs/>
          <w:sz w:val="20"/>
          <w:szCs w:val="20"/>
        </w:rPr>
        <w:t>SOA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b/>
          <w:bCs/>
          <w:sz w:val="20"/>
          <w:szCs w:val="20"/>
        </w:rPr>
        <w:t>Web services</w:t>
      </w:r>
      <w:r w:rsidR="002E0A3C">
        <w:rPr>
          <w:rFonts w:ascii="Arial" w:hAnsi="Arial" w:cs="Arial"/>
          <w:b/>
          <w:bCs/>
          <w:sz w:val="20"/>
          <w:szCs w:val="20"/>
        </w:rPr>
        <w:t xml:space="preserve"> </w:t>
      </w:r>
      <w:r w:rsidR="00F93F23">
        <w:rPr>
          <w:rFonts w:ascii="Arial" w:hAnsi="Arial" w:cs="Arial"/>
          <w:b/>
          <w:bCs/>
          <w:sz w:val="20"/>
          <w:szCs w:val="20"/>
        </w:rPr>
        <w:t>(Axis/</w:t>
      </w:r>
      <w:proofErr w:type="spellStart"/>
      <w:r w:rsidR="00F93F23">
        <w:rPr>
          <w:rFonts w:ascii="Arial" w:hAnsi="Arial" w:cs="Arial"/>
          <w:b/>
          <w:bCs/>
          <w:sz w:val="20"/>
          <w:szCs w:val="20"/>
        </w:rPr>
        <w:t>RESTful</w:t>
      </w:r>
      <w:proofErr w:type="spellEnd"/>
      <w:r w:rsidR="00F93F23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IBM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MQSeries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Tibco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RV </w:t>
      </w:r>
      <w:r>
        <w:rPr>
          <w:rFonts w:ascii="Arial" w:hAnsi="Arial" w:cs="Arial"/>
          <w:sz w:val="20"/>
          <w:szCs w:val="20"/>
        </w:rPr>
        <w:t>as middleware.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Expertise in </w:t>
      </w:r>
      <w:r>
        <w:rPr>
          <w:rFonts w:ascii="Arial" w:hAnsi="Arial" w:cs="Arial"/>
          <w:b/>
          <w:bCs/>
          <w:sz w:val="20"/>
          <w:szCs w:val="20"/>
        </w:rPr>
        <w:t>XML,</w:t>
      </w:r>
      <w:r>
        <w:rPr>
          <w:rFonts w:ascii="Arial" w:hAnsi="Arial" w:cs="Arial"/>
          <w:sz w:val="20"/>
          <w:szCs w:val="20"/>
        </w:rPr>
        <w:t xml:space="preserve"> SAX, DOM, XSLT, </w:t>
      </w:r>
      <w:proofErr w:type="spellStart"/>
      <w:r w:rsidRPr="00996374">
        <w:rPr>
          <w:rFonts w:ascii="Arial" w:hAnsi="Arial" w:cs="Arial"/>
          <w:b/>
          <w:sz w:val="20"/>
          <w:szCs w:val="20"/>
        </w:rPr>
        <w:t>XPath</w:t>
      </w:r>
      <w:proofErr w:type="spellEnd"/>
      <w:r>
        <w:rPr>
          <w:rFonts w:ascii="Arial" w:hAnsi="Arial" w:cs="Arial"/>
          <w:sz w:val="20"/>
          <w:szCs w:val="20"/>
        </w:rPr>
        <w:t>/XQuery,</w:t>
      </w:r>
      <w:r w:rsidR="00033C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JAXB, Custom Tags, </w:t>
      </w:r>
      <w:r>
        <w:rPr>
          <w:rFonts w:ascii="Arial" w:hAnsi="Arial" w:cs="Arial"/>
          <w:b/>
          <w:sz w:val="20"/>
          <w:szCs w:val="20"/>
        </w:rPr>
        <w:t xml:space="preserve">AJAX, </w:t>
      </w:r>
      <w:r>
        <w:rPr>
          <w:rFonts w:ascii="Arial" w:hAnsi="Arial" w:cs="Arial"/>
          <w:sz w:val="20"/>
          <w:szCs w:val="20"/>
        </w:rPr>
        <w:t>JavaScript,</w:t>
      </w:r>
      <w:r w:rsidR="003F79B4">
        <w:rPr>
          <w:rFonts w:ascii="Arial" w:hAnsi="Arial" w:cs="Arial"/>
          <w:sz w:val="20"/>
          <w:szCs w:val="20"/>
        </w:rPr>
        <w:t xml:space="preserve"> </w:t>
      </w:r>
      <w:r w:rsidR="005C1F26">
        <w:rPr>
          <w:rFonts w:ascii="Arial" w:hAnsi="Arial" w:cs="Arial"/>
          <w:sz w:val="20"/>
          <w:szCs w:val="20"/>
        </w:rPr>
        <w:t>JSON,</w:t>
      </w:r>
      <w:r>
        <w:rPr>
          <w:rFonts w:ascii="Arial" w:hAnsi="Arial" w:cs="Arial"/>
          <w:sz w:val="20"/>
          <w:szCs w:val="20"/>
        </w:rPr>
        <w:t xml:space="preserve"> HTML, CSS and DHTML.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development work on </w:t>
      </w:r>
      <w:r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 xml:space="preserve">BM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WebSphere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5.x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BEA </w:t>
      </w:r>
      <w:proofErr w:type="spellStart"/>
      <w:r>
        <w:rPr>
          <w:rFonts w:ascii="Arial" w:hAnsi="Arial" w:cs="Arial"/>
          <w:b/>
          <w:sz w:val="20"/>
          <w:szCs w:val="20"/>
        </w:rPr>
        <w:t>WebLogic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10.x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sz w:val="20"/>
          <w:szCs w:val="20"/>
        </w:rPr>
        <w:t>JBoss</w:t>
      </w:r>
      <w:proofErr w:type="spellEnd"/>
      <w:r>
        <w:rPr>
          <w:rFonts w:ascii="Arial" w:hAnsi="Arial" w:cs="Arial"/>
          <w:sz w:val="20"/>
          <w:szCs w:val="20"/>
        </w:rPr>
        <w:t xml:space="preserve"> application servers and </w:t>
      </w:r>
      <w:r w:rsidR="003957F8">
        <w:rPr>
          <w:rFonts w:ascii="Arial" w:hAnsi="Arial" w:cs="Arial"/>
          <w:b/>
          <w:bCs/>
          <w:sz w:val="20"/>
          <w:szCs w:val="20"/>
        </w:rPr>
        <w:t>Tomcat 6</w:t>
      </w:r>
      <w:r>
        <w:rPr>
          <w:rFonts w:ascii="Arial" w:hAnsi="Arial" w:cs="Arial"/>
          <w:b/>
          <w:bCs/>
          <w:sz w:val="20"/>
          <w:szCs w:val="20"/>
        </w:rPr>
        <w:t xml:space="preserve">.x </w:t>
      </w:r>
      <w:r>
        <w:rPr>
          <w:rFonts w:ascii="Arial" w:hAnsi="Arial" w:cs="Arial"/>
          <w:sz w:val="20"/>
          <w:szCs w:val="20"/>
        </w:rPr>
        <w:t>web server.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knowledge working with </w:t>
      </w:r>
      <w:r>
        <w:rPr>
          <w:rFonts w:ascii="Arial" w:hAnsi="Arial" w:cs="Arial"/>
          <w:b/>
          <w:bCs/>
          <w:sz w:val="20"/>
          <w:szCs w:val="20"/>
        </w:rPr>
        <w:t>WSA</w:t>
      </w:r>
      <w:r w:rsidR="003957F8">
        <w:rPr>
          <w:rFonts w:ascii="Arial" w:hAnsi="Arial" w:cs="Arial"/>
          <w:b/>
          <w:bCs/>
          <w:sz w:val="20"/>
          <w:szCs w:val="20"/>
        </w:rPr>
        <w:t xml:space="preserve">D5.x, </w:t>
      </w:r>
      <w:proofErr w:type="spellStart"/>
      <w:r w:rsidR="003957F8">
        <w:rPr>
          <w:rFonts w:ascii="Arial" w:hAnsi="Arial" w:cs="Arial"/>
          <w:b/>
          <w:bCs/>
          <w:sz w:val="20"/>
          <w:szCs w:val="20"/>
        </w:rPr>
        <w:t>MyEclipse</w:t>
      </w:r>
      <w:proofErr w:type="spellEnd"/>
      <w:r w:rsidR="003957F8">
        <w:rPr>
          <w:rFonts w:ascii="Arial" w:hAnsi="Arial" w:cs="Arial"/>
          <w:b/>
          <w:bCs/>
          <w:sz w:val="20"/>
          <w:szCs w:val="20"/>
        </w:rPr>
        <w:t xml:space="preserve"> 3.x, Eclipse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NetBeans</w:t>
      </w:r>
      <w:proofErr w:type="spellEnd"/>
      <w:r>
        <w:rPr>
          <w:rFonts w:ascii="Arial" w:hAnsi="Arial" w:cs="Arial"/>
          <w:sz w:val="20"/>
          <w:szCs w:val="20"/>
        </w:rPr>
        <w:t xml:space="preserve"> IDEs.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experience in data modeling and migration in </w:t>
      </w:r>
      <w:r>
        <w:rPr>
          <w:rFonts w:ascii="Arial" w:hAnsi="Arial" w:cs="Arial"/>
          <w:b/>
          <w:sz w:val="20"/>
          <w:szCs w:val="20"/>
        </w:rPr>
        <w:t xml:space="preserve">DB2, Sybase, </w:t>
      </w:r>
      <w:r>
        <w:rPr>
          <w:rFonts w:ascii="Arial" w:hAnsi="Arial" w:cs="Arial"/>
          <w:b/>
          <w:bCs/>
          <w:sz w:val="20"/>
          <w:szCs w:val="20"/>
        </w:rPr>
        <w:t>MS SQL Server,</w:t>
      </w:r>
      <w:r w:rsidR="00053E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Oracle </w:t>
      </w:r>
      <w:r w:rsidR="003957F8">
        <w:rPr>
          <w:rFonts w:ascii="Arial" w:hAnsi="Arial" w:cs="Arial"/>
          <w:b/>
          <w:bCs/>
          <w:sz w:val="20"/>
          <w:szCs w:val="20"/>
        </w:rPr>
        <w:t>10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Extensive development and administration in </w:t>
      </w:r>
      <w:r>
        <w:rPr>
          <w:rFonts w:ascii="Arial" w:hAnsi="Arial" w:cs="Arial"/>
          <w:b/>
          <w:sz w:val="20"/>
          <w:szCs w:val="20"/>
        </w:rPr>
        <w:t xml:space="preserve">UNIX/Linux </w:t>
      </w:r>
      <w:r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b/>
          <w:bCs/>
          <w:sz w:val="20"/>
          <w:szCs w:val="20"/>
        </w:rPr>
        <w:t>Shell</w:t>
      </w:r>
      <w:r w:rsidR="00896D10">
        <w:rPr>
          <w:rFonts w:ascii="Arial" w:hAnsi="Arial" w:cs="Arial"/>
          <w:b/>
          <w:bCs/>
          <w:sz w:val="20"/>
          <w:szCs w:val="20"/>
        </w:rPr>
        <w:t xml:space="preserve"> </w:t>
      </w:r>
      <w:r w:rsidR="003957F8">
        <w:rPr>
          <w:rFonts w:ascii="Arial" w:hAnsi="Arial" w:cs="Arial"/>
          <w:b/>
          <w:bCs/>
          <w:sz w:val="20"/>
          <w:szCs w:val="20"/>
        </w:rPr>
        <w:t>(BASH/KSH),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Perl</w:t>
      </w:r>
      <w:r>
        <w:rPr>
          <w:rFonts w:ascii="Arial" w:hAnsi="Arial" w:cs="Arial"/>
          <w:sz w:val="20"/>
          <w:szCs w:val="20"/>
        </w:rPr>
        <w:t xml:space="preserve"> </w:t>
      </w:r>
      <w:r w:rsidR="003957F8">
        <w:rPr>
          <w:rFonts w:ascii="Arial" w:hAnsi="Arial" w:cs="Arial"/>
          <w:sz w:val="20"/>
          <w:szCs w:val="20"/>
        </w:rPr>
        <w:t xml:space="preserve">and </w:t>
      </w:r>
      <w:r w:rsidR="003957F8" w:rsidRPr="003957F8">
        <w:rPr>
          <w:rFonts w:ascii="Arial" w:hAnsi="Arial" w:cs="Arial"/>
          <w:b/>
          <w:sz w:val="20"/>
          <w:szCs w:val="20"/>
        </w:rPr>
        <w:t>Python</w:t>
      </w:r>
      <w:r w:rsidR="003957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programming.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at bringing clarity and ease-of-use to complex systems and developing guidelines and frameworks for system development.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communication and interpersonal skills and at ease in analyzing Business and Functional requirements. </w:t>
      </w:r>
    </w:p>
    <w:p w:rsidR="006B0DD6" w:rsidRDefault="006B0DD6">
      <w:pPr>
        <w:numPr>
          <w:ilvl w:val="0"/>
          <w:numId w:val="1"/>
        </w:numPr>
        <w:tabs>
          <w:tab w:val="left" w:pos="72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very good team player with the ability to work independently.</w:t>
      </w:r>
    </w:p>
    <w:p w:rsidR="005B484D" w:rsidRDefault="005B484D" w:rsidP="004B6548">
      <w:pPr>
        <w:numPr>
          <w:ilvl w:val="0"/>
          <w:numId w:val="1"/>
        </w:numPr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of mobile app development using </w:t>
      </w:r>
      <w:r>
        <w:rPr>
          <w:rFonts w:ascii="Arial" w:hAnsi="Arial" w:cs="Arial"/>
          <w:b/>
          <w:sz w:val="20"/>
          <w:szCs w:val="20"/>
        </w:rPr>
        <w:t xml:space="preserve">Android </w:t>
      </w:r>
      <w:proofErr w:type="spellStart"/>
      <w:r>
        <w:rPr>
          <w:rFonts w:ascii="Arial" w:hAnsi="Arial" w:cs="Arial"/>
          <w:b/>
          <w:sz w:val="20"/>
          <w:szCs w:val="20"/>
        </w:rPr>
        <w:t>Dev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Kit. </w:t>
      </w:r>
      <w:r>
        <w:rPr>
          <w:rFonts w:ascii="Arial" w:hAnsi="Arial" w:cs="Arial"/>
          <w:sz w:val="20"/>
          <w:szCs w:val="20"/>
        </w:rPr>
        <w:t>Published app in market:</w:t>
      </w:r>
      <w:r>
        <w:t xml:space="preserve"> </w:t>
      </w:r>
      <w:hyperlink r:id="rId6" w:history="1">
        <w:r w:rsidR="004B6548" w:rsidRPr="004B6548">
          <w:rPr>
            <w:rStyle w:val="Hyperlink"/>
            <w:rFonts w:ascii="Arial" w:hAnsi="Arial" w:cs="Arial"/>
            <w:sz w:val="20"/>
            <w:szCs w:val="20"/>
          </w:rPr>
          <w:t>https://play.google.com/store/apps/details?id=com.justbytes.itechquiz</w:t>
        </w:r>
      </w:hyperlink>
    </w:p>
    <w:p w:rsidR="005B484D" w:rsidRDefault="005B484D" w:rsidP="005B484D">
      <w:pPr>
        <w:autoSpaceDE w:val="0"/>
        <w:spacing w:before="40"/>
        <w:ind w:left="720"/>
        <w:jc w:val="both"/>
        <w:rPr>
          <w:rFonts w:ascii="Arial" w:hAnsi="Arial" w:cs="Arial"/>
          <w:sz w:val="20"/>
          <w:szCs w:val="20"/>
        </w:rPr>
      </w:pPr>
    </w:p>
    <w:p w:rsidR="006B0DD6" w:rsidRDefault="006B0DD6">
      <w:pPr>
        <w:tabs>
          <w:tab w:val="left" w:pos="360"/>
        </w:tabs>
        <w:rPr>
          <w:rFonts w:ascii="Arial" w:hAnsi="Arial" w:cs="Arial"/>
          <w:b/>
          <w:sz w:val="28"/>
          <w:szCs w:val="20"/>
          <w:u w:val="single"/>
        </w:rPr>
      </w:pPr>
    </w:p>
    <w:p w:rsidR="006B0DD6" w:rsidRDefault="006B0DD6">
      <w:pPr>
        <w:tabs>
          <w:tab w:val="left" w:pos="360"/>
        </w:tabs>
        <w:jc w:val="center"/>
        <w:rPr>
          <w:b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>EDUCATION</w:t>
      </w:r>
    </w:p>
    <w:p w:rsidR="006B0DD6" w:rsidRDefault="006B0DD6">
      <w:pPr>
        <w:tabs>
          <w:tab w:val="left" w:pos="360"/>
        </w:tabs>
        <w:rPr>
          <w:rFonts w:ascii="Arial" w:hAnsi="Arial" w:cs="Arial"/>
          <w:b/>
          <w:sz w:val="20"/>
          <w:szCs w:val="20"/>
          <w:u w:val="single"/>
        </w:rPr>
      </w:pPr>
    </w:p>
    <w:p w:rsidR="006B0DD6" w:rsidRDefault="006B0DD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Masters in Computer Science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smartTag w:uri="urn:schemas-microsoft-com:office:smarttags" w:element="PlaceName">
        <w:r>
          <w:rPr>
            <w:rFonts w:ascii="Arial" w:hAnsi="Arial" w:cs="Arial"/>
            <w:b/>
            <w:sz w:val="20"/>
            <w:szCs w:val="20"/>
          </w:rPr>
          <w:t>Western</w:t>
        </w:r>
      </w:smartTag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b/>
            <w:sz w:val="20"/>
            <w:szCs w:val="20"/>
          </w:rPr>
          <w:t>Kentucky</w:t>
        </w:r>
      </w:smartTag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sz w:val="20"/>
            <w:szCs w:val="20"/>
          </w:rPr>
          <w:t>University</w:t>
        </w:r>
      </w:smartTag>
      <w:r>
        <w:rPr>
          <w:rFonts w:ascii="Arial" w:hAnsi="Arial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sz w:val="20"/>
              <w:szCs w:val="20"/>
            </w:rPr>
            <w:t xml:space="preserve">Bowling </w:t>
          </w:r>
          <w:r w:rsidR="00A1328D">
            <w:rPr>
              <w:rFonts w:ascii="Arial" w:hAnsi="Arial" w:cs="Arial"/>
              <w:b/>
              <w:sz w:val="20"/>
              <w:szCs w:val="20"/>
            </w:rPr>
            <w:t xml:space="preserve">      </w:t>
          </w:r>
          <w:r>
            <w:rPr>
              <w:rFonts w:ascii="Arial" w:hAnsi="Arial" w:cs="Arial"/>
              <w:b/>
              <w:sz w:val="20"/>
              <w:szCs w:val="20"/>
            </w:rPr>
            <w:t>Green</w:t>
          </w:r>
        </w:smartTag>
        <w:r>
          <w:rPr>
            <w:rFonts w:ascii="Arial" w:hAnsi="Arial" w:cs="Arial"/>
            <w:b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b/>
              <w:sz w:val="20"/>
              <w:szCs w:val="20"/>
            </w:rPr>
            <w:t>KY</w:t>
          </w:r>
        </w:smartTag>
      </w:smartTag>
    </w:p>
    <w:p w:rsidR="006B0DD6" w:rsidRDefault="006B0DD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Grid Computing </w:t>
      </w:r>
      <w:r w:rsidR="00BC7ED8">
        <w:rPr>
          <w:rFonts w:ascii="Arial" w:hAnsi="Arial" w:cs="Arial"/>
          <w:b/>
          <w:sz w:val="20"/>
          <w:szCs w:val="20"/>
        </w:rPr>
        <w:t xml:space="preserve">Post </w:t>
      </w:r>
      <w:proofErr w:type="spellStart"/>
      <w:r w:rsidR="00BC7ED8">
        <w:rPr>
          <w:rFonts w:ascii="Arial" w:hAnsi="Arial" w:cs="Arial"/>
          <w:b/>
          <w:sz w:val="20"/>
          <w:szCs w:val="20"/>
        </w:rPr>
        <w:t>Bac</w:t>
      </w:r>
      <w:proofErr w:type="spellEnd"/>
      <w:r w:rsidR="00BC7ED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Course</w:t>
      </w:r>
      <w:r>
        <w:rPr>
          <w:rFonts w:ascii="Arial" w:hAnsi="Arial" w:cs="Arial"/>
          <w:b/>
          <w:sz w:val="20"/>
          <w:szCs w:val="20"/>
        </w:rPr>
        <w:tab/>
        <w:t>University of North Carolina, Charlotte,</w:t>
      </w:r>
      <w:r w:rsidR="009C34B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NC</w:t>
      </w:r>
    </w:p>
    <w:p w:rsidR="006B0DD6" w:rsidRDefault="006B0DD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Bachelors in Computer Science</w:t>
      </w:r>
      <w:r>
        <w:rPr>
          <w:rFonts w:ascii="Arial" w:hAnsi="Arial" w:cs="Arial"/>
          <w:b/>
          <w:sz w:val="20"/>
          <w:szCs w:val="20"/>
        </w:rPr>
        <w:tab/>
      </w:r>
      <w:smartTag w:uri="urn:schemas-microsoft-com:office:smarttags" w:element="PlaceName">
        <w:r>
          <w:rPr>
            <w:rFonts w:ascii="Arial" w:hAnsi="Arial" w:cs="Arial"/>
            <w:b/>
            <w:sz w:val="20"/>
            <w:szCs w:val="20"/>
          </w:rPr>
          <w:t>JNT</w:t>
        </w:r>
      </w:smartTag>
      <w:r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sz w:val="20"/>
            <w:szCs w:val="20"/>
          </w:rPr>
          <w:t>University</w:t>
        </w:r>
      </w:smartTag>
      <w:r>
        <w:rPr>
          <w:rFonts w:ascii="Arial" w:hAnsi="Arial" w:cs="Arial"/>
          <w:b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Arial" w:hAnsi="Arial" w:cs="Arial"/>
            <w:b/>
            <w:sz w:val="20"/>
            <w:szCs w:val="20"/>
          </w:rPr>
          <w:t>Hyderabad</w:t>
        </w:r>
      </w:smartTag>
      <w:r>
        <w:rPr>
          <w:rFonts w:ascii="Arial" w:hAnsi="Arial" w:cs="Arial"/>
          <w:b/>
          <w:sz w:val="20"/>
          <w:szCs w:val="20"/>
        </w:rPr>
        <w:t>, INDIA</w:t>
      </w:r>
    </w:p>
    <w:p w:rsidR="0062214D" w:rsidRDefault="0062214D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Pursuing MBA degree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Massachusetts, Amherst</w:t>
      </w:r>
    </w:p>
    <w:p w:rsidR="006B0DD6" w:rsidRDefault="006B0DD6">
      <w:pPr>
        <w:tabs>
          <w:tab w:val="left" w:pos="360"/>
        </w:tabs>
        <w:rPr>
          <w:rFonts w:ascii="Arial" w:hAnsi="Arial" w:cs="Arial"/>
          <w:b/>
          <w:sz w:val="28"/>
          <w:szCs w:val="20"/>
          <w:u w:val="single"/>
        </w:rPr>
      </w:pPr>
    </w:p>
    <w:p w:rsidR="006B0DD6" w:rsidRDefault="006B0DD6">
      <w:pPr>
        <w:tabs>
          <w:tab w:val="left" w:pos="360"/>
        </w:tabs>
        <w:autoSpaceDE w:val="0"/>
        <w:jc w:val="center"/>
        <w:rPr>
          <w:b/>
          <w:color w:val="000000"/>
          <w:sz w:val="22"/>
          <w:szCs w:val="22"/>
          <w:shd w:val="clear" w:color="auto" w:fill="C0C0C0"/>
        </w:rPr>
      </w:pPr>
      <w:r>
        <w:rPr>
          <w:b/>
          <w:color w:val="000000"/>
          <w:sz w:val="22"/>
          <w:szCs w:val="22"/>
          <w:shd w:val="clear" w:color="auto" w:fill="C0C0C0"/>
        </w:rPr>
        <w:t>CERTIFICATIONS</w:t>
      </w:r>
    </w:p>
    <w:p w:rsidR="006B0DD6" w:rsidRDefault="006B0DD6">
      <w:pPr>
        <w:tabs>
          <w:tab w:val="left" w:pos="360"/>
        </w:tabs>
        <w:autoSpaceDE w:val="0"/>
        <w:jc w:val="both"/>
        <w:rPr>
          <w:rFonts w:ascii="Arial" w:hAnsi="Arial" w:cs="Arial"/>
          <w:color w:val="333333"/>
          <w:sz w:val="20"/>
          <w:szCs w:val="20"/>
        </w:rPr>
      </w:pPr>
    </w:p>
    <w:p w:rsidR="006B0DD6" w:rsidRDefault="006B0DD6">
      <w:pPr>
        <w:pStyle w:val="NormalArial"/>
        <w:tabs>
          <w:tab w:val="left" w:pos="720"/>
        </w:tabs>
        <w:ind w:left="720" w:hanging="360"/>
        <w:rPr>
          <w:bCs w:val="0"/>
        </w:rPr>
      </w:pPr>
      <w:r>
        <w:rPr>
          <w:bCs w:val="0"/>
        </w:rPr>
        <w:t>Sun Certified Programmer for the Java 2 Platform, Standard Edition 1.4(CX-310-035)</w:t>
      </w:r>
    </w:p>
    <w:p w:rsidR="006B0DD6" w:rsidRDefault="006B0DD6">
      <w:pPr>
        <w:pStyle w:val="NormalArial"/>
        <w:numPr>
          <w:ilvl w:val="0"/>
          <w:numId w:val="0"/>
        </w:numPr>
        <w:tabs>
          <w:tab w:val="left" w:pos="720"/>
        </w:tabs>
        <w:ind w:left="1080"/>
      </w:pPr>
    </w:p>
    <w:p w:rsidR="006B0DD6" w:rsidRDefault="006B0DD6">
      <w:pPr>
        <w:pStyle w:val="NormalArial"/>
        <w:tabs>
          <w:tab w:val="left" w:pos="720"/>
        </w:tabs>
        <w:ind w:left="720" w:hanging="360"/>
      </w:pPr>
      <w:r>
        <w:rPr>
          <w:bCs w:val="0"/>
        </w:rPr>
        <w:t xml:space="preserve">Sun Certified Web Component Developer for the Java 2 Platform, </w:t>
      </w:r>
      <w:smartTag w:uri="urn:schemas-microsoft-com:office:smarttags" w:element="place">
        <w:smartTag w:uri="urn:schemas-microsoft-com:office:smarttags" w:element="City">
          <w:r>
            <w:rPr>
              <w:bCs w:val="0"/>
            </w:rPr>
            <w:t>Enterprise</w:t>
          </w:r>
        </w:smartTag>
      </w:smartTag>
      <w:r>
        <w:rPr>
          <w:bCs w:val="0"/>
        </w:rPr>
        <w:t xml:space="preserve"> Edition 1.4 (CX-310-081)</w:t>
      </w:r>
      <w:r>
        <w:t xml:space="preserve"> </w:t>
      </w:r>
    </w:p>
    <w:p w:rsidR="006B0DD6" w:rsidRDefault="006B0DD6">
      <w:pPr>
        <w:pStyle w:val="NormalArial"/>
        <w:numPr>
          <w:ilvl w:val="0"/>
          <w:numId w:val="0"/>
        </w:numPr>
        <w:tabs>
          <w:tab w:val="left" w:pos="720"/>
        </w:tabs>
        <w:ind w:left="1080"/>
      </w:pPr>
    </w:p>
    <w:p w:rsidR="006B0DD6" w:rsidRDefault="006B0DD6">
      <w:pPr>
        <w:pStyle w:val="NormalArial"/>
        <w:tabs>
          <w:tab w:val="left" w:pos="720"/>
        </w:tabs>
        <w:ind w:left="720" w:hanging="360"/>
      </w:pPr>
      <w:r>
        <w:t>IBM Certified Database Associate for DB2 v8.1</w:t>
      </w:r>
    </w:p>
    <w:p w:rsidR="006B0DD6" w:rsidRDefault="006B0DD6">
      <w:pPr>
        <w:pStyle w:val="NormalArial"/>
        <w:numPr>
          <w:ilvl w:val="0"/>
          <w:numId w:val="0"/>
        </w:numPr>
        <w:ind w:left="720"/>
      </w:pPr>
    </w:p>
    <w:p w:rsidR="006B0DD6" w:rsidRDefault="006B0DD6">
      <w:pPr>
        <w:pStyle w:val="NormalArial"/>
        <w:numPr>
          <w:ilvl w:val="0"/>
          <w:numId w:val="0"/>
        </w:numPr>
        <w:ind w:left="1080"/>
      </w:pPr>
    </w:p>
    <w:p w:rsidR="006B0DD6" w:rsidRDefault="006B0DD6">
      <w:pPr>
        <w:pStyle w:val="NormalArial"/>
        <w:numPr>
          <w:ilvl w:val="0"/>
          <w:numId w:val="0"/>
        </w:numPr>
        <w:ind w:left="1080"/>
      </w:pPr>
    </w:p>
    <w:p w:rsidR="006B0DD6" w:rsidRDefault="006B0DD6">
      <w:pPr>
        <w:pStyle w:val="NormalArial"/>
        <w:numPr>
          <w:ilvl w:val="0"/>
          <w:numId w:val="0"/>
        </w:numPr>
        <w:tabs>
          <w:tab w:val="left" w:pos="1080"/>
        </w:tabs>
        <w:ind w:left="720"/>
        <w:jc w:val="center"/>
        <w:rPr>
          <w:rFonts w:ascii="Times New Roman" w:hAnsi="Times New Roman" w:cs="Times New Roman"/>
          <w:sz w:val="22"/>
          <w:szCs w:val="22"/>
          <w:shd w:val="clear" w:color="auto" w:fill="C0C0C0"/>
          <w:lang w:val="fr-FR"/>
        </w:rPr>
      </w:pPr>
    </w:p>
    <w:p w:rsidR="006B0DD6" w:rsidRDefault="006B0DD6">
      <w:pPr>
        <w:pStyle w:val="NormalArial"/>
        <w:numPr>
          <w:ilvl w:val="0"/>
          <w:numId w:val="0"/>
        </w:numPr>
        <w:tabs>
          <w:tab w:val="left" w:pos="1080"/>
        </w:tabs>
        <w:ind w:left="720"/>
        <w:jc w:val="center"/>
        <w:rPr>
          <w:rFonts w:ascii="Times New Roman" w:hAnsi="Times New Roman" w:cs="Times New Roman"/>
          <w:sz w:val="22"/>
          <w:szCs w:val="22"/>
          <w:shd w:val="clear" w:color="auto" w:fill="C0C0C0"/>
          <w:lang w:val="fr-FR"/>
        </w:rPr>
      </w:pPr>
      <w:r>
        <w:rPr>
          <w:rFonts w:ascii="Times New Roman" w:hAnsi="Times New Roman" w:cs="Times New Roman"/>
          <w:sz w:val="22"/>
          <w:szCs w:val="22"/>
          <w:shd w:val="clear" w:color="auto" w:fill="C0C0C0"/>
          <w:lang w:val="fr-FR"/>
        </w:rPr>
        <w:t>TECHNICAL EXPERTISE</w:t>
      </w:r>
    </w:p>
    <w:p w:rsidR="006B0DD6" w:rsidRDefault="006B0DD6">
      <w:pPr>
        <w:pStyle w:val="NormalArial"/>
        <w:numPr>
          <w:ilvl w:val="0"/>
          <w:numId w:val="0"/>
        </w:numPr>
        <w:tabs>
          <w:tab w:val="left" w:pos="1080"/>
        </w:tabs>
        <w:ind w:left="720"/>
        <w:jc w:val="center"/>
        <w:rPr>
          <w:rFonts w:ascii="Times New Roman" w:hAnsi="Times New Roman" w:cs="Times New Roman"/>
          <w:sz w:val="22"/>
          <w:szCs w:val="22"/>
          <w:lang w:val="fr-FR"/>
        </w:rPr>
      </w:pPr>
    </w:p>
    <w:p w:rsidR="006B0DD6" w:rsidRDefault="006B0DD6">
      <w:pPr>
        <w:pStyle w:val="NormalArial"/>
        <w:numPr>
          <w:ilvl w:val="0"/>
          <w:numId w:val="0"/>
        </w:numPr>
        <w:tabs>
          <w:tab w:val="left" w:pos="1080"/>
        </w:tabs>
        <w:ind w:left="720"/>
        <w:jc w:val="center"/>
        <w:rPr>
          <w:rFonts w:ascii="Times New Roman" w:hAnsi="Times New Roman" w:cs="Times New Roman"/>
          <w:sz w:val="22"/>
          <w:szCs w:val="22"/>
          <w:lang w:val="fr-FR"/>
        </w:rPr>
      </w:pPr>
    </w:p>
    <w:p w:rsidR="006B0DD6" w:rsidRDefault="00823448" w:rsidP="006B0DD6">
      <w:pPr>
        <w:pStyle w:val="NormalArial"/>
        <w:numPr>
          <w:ilvl w:val="0"/>
          <w:numId w:val="0"/>
        </w:numPr>
        <w:tabs>
          <w:tab w:val="left" w:pos="0"/>
        </w:tabs>
        <w:ind w:left="2160" w:hanging="2160"/>
        <w:rPr>
          <w:b w:val="0"/>
          <w:lang w:val="fr-FR"/>
        </w:rPr>
      </w:pPr>
      <w:proofErr w:type="spellStart"/>
      <w:r>
        <w:rPr>
          <w:bCs w:val="0"/>
          <w:lang w:val="fr-FR"/>
        </w:rPr>
        <w:t>Languages</w:t>
      </w:r>
      <w:proofErr w:type="spellEnd"/>
      <w:r>
        <w:rPr>
          <w:bCs w:val="0"/>
          <w:lang w:val="fr-FR"/>
        </w:rPr>
        <w:t>/</w:t>
      </w:r>
      <w:proofErr w:type="spellStart"/>
      <w:r>
        <w:rPr>
          <w:bCs w:val="0"/>
          <w:lang w:val="fr-FR"/>
        </w:rPr>
        <w:t>Frameworks</w:t>
      </w:r>
      <w:proofErr w:type="spellEnd"/>
      <w:r w:rsidR="006B0DD6">
        <w:rPr>
          <w:lang w:val="fr-FR"/>
        </w:rPr>
        <w:t xml:space="preserve">: </w:t>
      </w:r>
      <w:r w:rsidR="006B0DD6">
        <w:rPr>
          <w:b w:val="0"/>
          <w:lang w:val="fr-FR"/>
        </w:rPr>
        <w:t>Java 5</w:t>
      </w:r>
      <w:r w:rsidR="00BB0407">
        <w:rPr>
          <w:b w:val="0"/>
          <w:lang w:val="fr-FR"/>
        </w:rPr>
        <w:t>/6</w:t>
      </w:r>
      <w:r w:rsidR="00BA44CD">
        <w:rPr>
          <w:b w:val="0"/>
          <w:lang w:val="fr-FR"/>
        </w:rPr>
        <w:t>/7</w:t>
      </w:r>
      <w:r w:rsidR="00BB0407">
        <w:rPr>
          <w:b w:val="0"/>
          <w:lang w:val="fr-FR"/>
        </w:rPr>
        <w:t>, JEE 5</w:t>
      </w:r>
      <w:r w:rsidR="006B0DD6">
        <w:rPr>
          <w:b w:val="0"/>
          <w:lang w:val="fr-FR"/>
        </w:rPr>
        <w:t>, Servlets, J</w:t>
      </w:r>
      <w:r w:rsidR="00BB0407">
        <w:rPr>
          <w:b w:val="0"/>
          <w:lang w:val="fr-FR"/>
        </w:rPr>
        <w:t xml:space="preserve">SP, EJB 3.0, JMS, </w:t>
      </w:r>
      <w:proofErr w:type="spellStart"/>
      <w:r w:rsidR="00BB0407">
        <w:rPr>
          <w:b w:val="0"/>
          <w:lang w:val="fr-FR"/>
        </w:rPr>
        <w:t>St</w:t>
      </w:r>
      <w:r>
        <w:rPr>
          <w:b w:val="0"/>
          <w:lang w:val="fr-FR"/>
        </w:rPr>
        <w:t>ruts</w:t>
      </w:r>
      <w:proofErr w:type="spellEnd"/>
      <w:r>
        <w:rPr>
          <w:b w:val="0"/>
          <w:lang w:val="fr-FR"/>
        </w:rPr>
        <w:t xml:space="preserve"> 1.2/2, </w:t>
      </w:r>
      <w:proofErr w:type="spellStart"/>
      <w:r>
        <w:rPr>
          <w:b w:val="0"/>
          <w:lang w:val="fr-FR"/>
        </w:rPr>
        <w:t>Hibernate</w:t>
      </w:r>
      <w:proofErr w:type="spellEnd"/>
      <w:r>
        <w:rPr>
          <w:b w:val="0"/>
          <w:lang w:val="fr-FR"/>
        </w:rPr>
        <w:t xml:space="preserve"> </w:t>
      </w:r>
      <w:r w:rsidR="00BB0407">
        <w:rPr>
          <w:b w:val="0"/>
          <w:lang w:val="fr-FR"/>
        </w:rPr>
        <w:t>3.5</w:t>
      </w:r>
      <w:r w:rsidR="006B0DD6">
        <w:rPr>
          <w:b w:val="0"/>
          <w:lang w:val="fr-FR"/>
        </w:rPr>
        <w:t>,</w:t>
      </w:r>
      <w:r w:rsidR="00BB0407">
        <w:rPr>
          <w:b w:val="0"/>
          <w:lang w:val="fr-FR"/>
        </w:rPr>
        <w:t xml:space="preserve"> </w:t>
      </w:r>
      <w:proofErr w:type="spellStart"/>
      <w:r w:rsidR="00BB0407">
        <w:rPr>
          <w:b w:val="0"/>
          <w:lang w:val="fr-FR"/>
        </w:rPr>
        <w:t>Spring</w:t>
      </w:r>
      <w:proofErr w:type="spellEnd"/>
      <w:r w:rsidR="00BB0407">
        <w:rPr>
          <w:b w:val="0"/>
          <w:lang w:val="fr-FR"/>
        </w:rPr>
        <w:t xml:space="preserve"> 3</w:t>
      </w:r>
      <w:r w:rsidR="006B0DD6">
        <w:rPr>
          <w:b w:val="0"/>
          <w:lang w:val="fr-FR"/>
        </w:rPr>
        <w:t xml:space="preserve">.0, </w:t>
      </w:r>
      <w:r w:rsidR="00706A45">
        <w:rPr>
          <w:b w:val="0"/>
          <w:lang w:val="fr-FR"/>
        </w:rPr>
        <w:t xml:space="preserve">JSF, </w:t>
      </w:r>
      <w:r w:rsidR="00597F49">
        <w:rPr>
          <w:b w:val="0"/>
          <w:lang w:val="fr-FR"/>
        </w:rPr>
        <w:t xml:space="preserve">GWT-Ext, </w:t>
      </w:r>
      <w:r w:rsidR="006B0DD6">
        <w:rPr>
          <w:b w:val="0"/>
          <w:lang w:val="fr-FR"/>
        </w:rPr>
        <w:t>SQLJ,</w:t>
      </w:r>
      <w:r>
        <w:rPr>
          <w:b w:val="0"/>
          <w:lang w:val="fr-FR"/>
        </w:rPr>
        <w:t xml:space="preserve"> MQ </w:t>
      </w:r>
      <w:proofErr w:type="spellStart"/>
      <w:r>
        <w:rPr>
          <w:b w:val="0"/>
          <w:lang w:val="fr-FR"/>
        </w:rPr>
        <w:t>Series</w:t>
      </w:r>
      <w:proofErr w:type="spellEnd"/>
      <w:r w:rsidR="006B0DD6">
        <w:rPr>
          <w:b w:val="0"/>
          <w:lang w:val="fr-FR"/>
        </w:rPr>
        <w:t>,</w:t>
      </w:r>
      <w:r>
        <w:rPr>
          <w:b w:val="0"/>
          <w:lang w:val="fr-FR"/>
        </w:rPr>
        <w:t xml:space="preserve"> </w:t>
      </w:r>
      <w:proofErr w:type="spellStart"/>
      <w:r w:rsidR="006B0DD6">
        <w:rPr>
          <w:b w:val="0"/>
          <w:lang w:val="fr-FR"/>
        </w:rPr>
        <w:t>TibcoRV</w:t>
      </w:r>
      <w:proofErr w:type="spellEnd"/>
      <w:r w:rsidR="006B0DD6">
        <w:rPr>
          <w:b w:val="0"/>
          <w:lang w:val="fr-FR"/>
        </w:rPr>
        <w:t>,</w:t>
      </w:r>
      <w:r>
        <w:rPr>
          <w:b w:val="0"/>
          <w:lang w:val="fr-FR"/>
        </w:rPr>
        <w:t xml:space="preserve"> </w:t>
      </w:r>
      <w:r w:rsidR="006B0DD6">
        <w:rPr>
          <w:b w:val="0"/>
          <w:lang w:val="fr-FR"/>
        </w:rPr>
        <w:t>JAXP,</w:t>
      </w:r>
      <w:r>
        <w:rPr>
          <w:b w:val="0"/>
          <w:lang w:val="fr-FR"/>
        </w:rPr>
        <w:t xml:space="preserve"> JAXB, RMI, JMX, </w:t>
      </w:r>
      <w:r w:rsidR="006B0DD6">
        <w:rPr>
          <w:b w:val="0"/>
          <w:lang w:val="fr-FR"/>
        </w:rPr>
        <w:t xml:space="preserve">UML, </w:t>
      </w:r>
      <w:r w:rsidR="0039503B">
        <w:rPr>
          <w:b w:val="0"/>
          <w:lang w:val="fr-FR"/>
        </w:rPr>
        <w:t xml:space="preserve">PHP, </w:t>
      </w:r>
      <w:r w:rsidR="006B0DD6">
        <w:rPr>
          <w:b w:val="0"/>
          <w:lang w:val="fr-FR"/>
        </w:rPr>
        <w:t>PL/SQL, Perl,</w:t>
      </w:r>
      <w:r w:rsidR="00BC3861">
        <w:rPr>
          <w:b w:val="0"/>
          <w:lang w:val="fr-FR"/>
        </w:rPr>
        <w:t xml:space="preserve"> Python,</w:t>
      </w:r>
      <w:r w:rsidR="006B0DD6">
        <w:rPr>
          <w:b w:val="0"/>
          <w:lang w:val="fr-FR"/>
        </w:rPr>
        <w:t xml:space="preserve"> Bean Shell, UNIX Shell Scripting,  AWK, Castor, </w:t>
      </w:r>
      <w:r w:rsidR="00F2518F">
        <w:rPr>
          <w:b w:val="0"/>
          <w:lang w:val="fr-FR"/>
        </w:rPr>
        <w:t xml:space="preserve">Apache POI, </w:t>
      </w:r>
      <w:r w:rsidR="006B0DD6">
        <w:rPr>
          <w:b w:val="0"/>
          <w:lang w:val="fr-FR"/>
        </w:rPr>
        <w:t>C</w:t>
      </w:r>
      <w:r w:rsidR="00D46E70">
        <w:rPr>
          <w:b w:val="0"/>
          <w:lang w:val="fr-FR"/>
        </w:rPr>
        <w:t>,</w:t>
      </w:r>
      <w:r w:rsidR="00666DE2">
        <w:rPr>
          <w:b w:val="0"/>
          <w:lang w:val="fr-FR"/>
        </w:rPr>
        <w:t xml:space="preserve"> </w:t>
      </w:r>
      <w:r w:rsidR="005E0018">
        <w:rPr>
          <w:b w:val="0"/>
          <w:lang w:val="fr-FR"/>
        </w:rPr>
        <w:t>C#,</w:t>
      </w:r>
      <w:r w:rsidR="00666DE2">
        <w:rPr>
          <w:b w:val="0"/>
          <w:lang w:val="fr-FR"/>
        </w:rPr>
        <w:t xml:space="preserve"> </w:t>
      </w:r>
      <w:proofErr w:type="spellStart"/>
      <w:r w:rsidR="00666DE2">
        <w:rPr>
          <w:b w:val="0"/>
          <w:lang w:val="fr-FR"/>
        </w:rPr>
        <w:t>Hadoop</w:t>
      </w:r>
      <w:proofErr w:type="spellEnd"/>
      <w:r w:rsidR="00666DE2">
        <w:rPr>
          <w:b w:val="0"/>
          <w:lang w:val="fr-FR"/>
        </w:rPr>
        <w:t>,</w:t>
      </w:r>
      <w:r w:rsidR="00D46E70">
        <w:rPr>
          <w:b w:val="0"/>
          <w:lang w:val="fr-FR"/>
        </w:rPr>
        <w:t xml:space="preserve"> </w:t>
      </w:r>
      <w:proofErr w:type="spellStart"/>
      <w:r w:rsidR="00D46E70">
        <w:rPr>
          <w:b w:val="0"/>
          <w:lang w:val="fr-FR"/>
        </w:rPr>
        <w:t>Android</w:t>
      </w:r>
      <w:proofErr w:type="spellEnd"/>
      <w:r w:rsidR="007E0842">
        <w:rPr>
          <w:b w:val="0"/>
          <w:lang w:val="fr-FR"/>
        </w:rPr>
        <w:t xml:space="preserve">, Google App </w:t>
      </w:r>
      <w:proofErr w:type="spellStart"/>
      <w:r w:rsidR="007E0842">
        <w:rPr>
          <w:b w:val="0"/>
          <w:lang w:val="fr-FR"/>
        </w:rPr>
        <w:t>Engine</w:t>
      </w:r>
      <w:proofErr w:type="spellEnd"/>
      <w:r w:rsidR="006B0DD6">
        <w:rPr>
          <w:b w:val="0"/>
          <w:lang w:val="fr-FR"/>
        </w:rPr>
        <w:t>.</w:t>
      </w:r>
    </w:p>
    <w:p w:rsidR="006B0DD6" w:rsidRDefault="00622F16" w:rsidP="00622F16">
      <w:pPr>
        <w:pStyle w:val="NormalArial"/>
        <w:numPr>
          <w:ilvl w:val="0"/>
          <w:numId w:val="0"/>
        </w:numPr>
        <w:tabs>
          <w:tab w:val="left" w:pos="1080"/>
        </w:tabs>
        <w:ind w:left="2160" w:hanging="2160"/>
        <w:rPr>
          <w:b w:val="0"/>
        </w:rPr>
      </w:pPr>
      <w:r>
        <w:t>Tools</w:t>
      </w:r>
      <w:r>
        <w:tab/>
      </w:r>
      <w:r>
        <w:tab/>
      </w:r>
      <w:r w:rsidR="006B0DD6">
        <w:t>:</w:t>
      </w:r>
      <w:proofErr w:type="spellStart"/>
      <w:r w:rsidR="006B0DD6">
        <w:rPr>
          <w:b w:val="0"/>
        </w:rPr>
        <w:t>JUnit</w:t>
      </w:r>
      <w:proofErr w:type="spellEnd"/>
      <w:r w:rsidR="006B0DD6">
        <w:rPr>
          <w:b w:val="0"/>
        </w:rPr>
        <w:t>,</w:t>
      </w:r>
      <w:r w:rsidR="005A4AC4">
        <w:rPr>
          <w:b w:val="0"/>
        </w:rPr>
        <w:t xml:space="preserve"> </w:t>
      </w:r>
      <w:proofErr w:type="spellStart"/>
      <w:r w:rsidR="005A4AC4">
        <w:rPr>
          <w:b w:val="0"/>
        </w:rPr>
        <w:t>TestNG</w:t>
      </w:r>
      <w:proofErr w:type="spellEnd"/>
      <w:r w:rsidR="005A4AC4">
        <w:rPr>
          <w:b w:val="0"/>
        </w:rPr>
        <w:t>,</w:t>
      </w:r>
      <w:r w:rsidR="006B0DD6">
        <w:rPr>
          <w:b w:val="0"/>
        </w:rPr>
        <w:t xml:space="preserve"> </w:t>
      </w:r>
      <w:proofErr w:type="spellStart"/>
      <w:r w:rsidR="006B0DD6">
        <w:rPr>
          <w:b w:val="0"/>
        </w:rPr>
        <w:t>JMeter</w:t>
      </w:r>
      <w:proofErr w:type="spellEnd"/>
      <w:r w:rsidR="006B0DD6">
        <w:rPr>
          <w:b w:val="0"/>
        </w:rPr>
        <w:t>,</w:t>
      </w:r>
      <w:r w:rsidR="002F3E8D">
        <w:rPr>
          <w:b w:val="0"/>
        </w:rPr>
        <w:t xml:space="preserve"> </w:t>
      </w:r>
      <w:proofErr w:type="spellStart"/>
      <w:r w:rsidR="002F3E8D">
        <w:rPr>
          <w:b w:val="0"/>
        </w:rPr>
        <w:t>Fitnesse</w:t>
      </w:r>
      <w:proofErr w:type="spellEnd"/>
      <w:r w:rsidR="002F3E8D">
        <w:rPr>
          <w:b w:val="0"/>
        </w:rPr>
        <w:t>,</w:t>
      </w:r>
      <w:r w:rsidR="006B0DD6">
        <w:rPr>
          <w:b w:val="0"/>
        </w:rPr>
        <w:t xml:space="preserve"> </w:t>
      </w:r>
      <w:proofErr w:type="spellStart"/>
      <w:r w:rsidR="006B0DD6">
        <w:rPr>
          <w:b w:val="0"/>
        </w:rPr>
        <w:t>jBPM</w:t>
      </w:r>
      <w:proofErr w:type="spellEnd"/>
      <w:r w:rsidR="006B0DD6">
        <w:rPr>
          <w:b w:val="0"/>
        </w:rPr>
        <w:t>, ANT,</w:t>
      </w:r>
      <w:r w:rsidR="004A1FFB">
        <w:rPr>
          <w:b w:val="0"/>
        </w:rPr>
        <w:t xml:space="preserve"> Maven 2,</w:t>
      </w:r>
      <w:r w:rsidR="006B0DD6">
        <w:rPr>
          <w:b w:val="0"/>
        </w:rPr>
        <w:t xml:space="preserve"> Log4J, </w:t>
      </w:r>
      <w:proofErr w:type="spellStart"/>
      <w:r w:rsidR="006B0DD6">
        <w:rPr>
          <w:b w:val="0"/>
        </w:rPr>
        <w:t>Autosys</w:t>
      </w:r>
      <w:proofErr w:type="spellEnd"/>
      <w:r w:rsidR="006B0DD6">
        <w:rPr>
          <w:b w:val="0"/>
        </w:rPr>
        <w:t xml:space="preserve">, </w:t>
      </w:r>
      <w:proofErr w:type="spellStart"/>
      <w:r w:rsidR="006B0DD6">
        <w:rPr>
          <w:b w:val="0"/>
        </w:rPr>
        <w:t>Omegamon</w:t>
      </w:r>
      <w:proofErr w:type="spellEnd"/>
      <w:r w:rsidR="006B0DD6">
        <w:rPr>
          <w:b w:val="0"/>
        </w:rPr>
        <w:t xml:space="preserve">, Enterprise Architect, Actuate </w:t>
      </w:r>
      <w:proofErr w:type="spellStart"/>
      <w:r w:rsidR="006B0DD6">
        <w:rPr>
          <w:b w:val="0"/>
        </w:rPr>
        <w:t>eRD</w:t>
      </w:r>
      <w:proofErr w:type="spellEnd"/>
      <w:r w:rsidR="006B0DD6">
        <w:rPr>
          <w:b w:val="0"/>
        </w:rPr>
        <w:t xml:space="preserve"> Pro 8.0, Rational Rose, CVS,</w:t>
      </w:r>
      <w:r w:rsidR="002F3E8D">
        <w:rPr>
          <w:b w:val="0"/>
        </w:rPr>
        <w:t xml:space="preserve"> SVN,</w:t>
      </w:r>
      <w:r w:rsidR="006B0DD6">
        <w:rPr>
          <w:b w:val="0"/>
        </w:rPr>
        <w:t xml:space="preserve"> Perf</w:t>
      </w:r>
      <w:r w:rsidR="000065B4">
        <w:rPr>
          <w:b w:val="0"/>
        </w:rPr>
        <w:t xml:space="preserve">orce, </w:t>
      </w:r>
      <w:proofErr w:type="spellStart"/>
      <w:r w:rsidR="000065B4">
        <w:rPr>
          <w:b w:val="0"/>
        </w:rPr>
        <w:t>JProfiler</w:t>
      </w:r>
      <w:proofErr w:type="spellEnd"/>
      <w:r w:rsidR="000065B4">
        <w:rPr>
          <w:b w:val="0"/>
        </w:rPr>
        <w:t xml:space="preserve"> 4.1, </w:t>
      </w:r>
      <w:proofErr w:type="spellStart"/>
      <w:r w:rsidR="000065B4">
        <w:rPr>
          <w:b w:val="0"/>
        </w:rPr>
        <w:t>SoapUI</w:t>
      </w:r>
      <w:proofErr w:type="spellEnd"/>
      <w:r w:rsidR="000065B4">
        <w:rPr>
          <w:b w:val="0"/>
        </w:rPr>
        <w:t xml:space="preserve">, </w:t>
      </w:r>
      <w:r w:rsidR="006B0DD6">
        <w:rPr>
          <w:b w:val="0"/>
        </w:rPr>
        <w:t xml:space="preserve">Drools, Sonic MQ, PVCS, Quartz, </w:t>
      </w:r>
      <w:r w:rsidR="00EF601D" w:rsidRPr="00EF601D">
        <w:rPr>
          <w:b w:val="0"/>
        </w:rPr>
        <w:t>Mercury Quality Center</w:t>
      </w:r>
      <w:r w:rsidR="00EF601D" w:rsidRPr="00EC6829">
        <w:rPr>
          <w:b w:val="0"/>
        </w:rPr>
        <w:t>,</w:t>
      </w:r>
      <w:r w:rsidR="00EC6829">
        <w:rPr>
          <w:b w:val="0"/>
        </w:rPr>
        <w:t xml:space="preserve"> </w:t>
      </w:r>
      <w:r w:rsidR="00EC6829" w:rsidRPr="00EC6829">
        <w:rPr>
          <w:b w:val="0"/>
        </w:rPr>
        <w:t>Cruise Control,</w:t>
      </w:r>
      <w:r w:rsidR="002F3E8D">
        <w:rPr>
          <w:b w:val="0"/>
        </w:rPr>
        <w:t xml:space="preserve"> Hudson/Jenkins,</w:t>
      </w:r>
      <w:r w:rsidR="00EC6829">
        <w:rPr>
          <w:b w:val="0"/>
        </w:rPr>
        <w:t xml:space="preserve"> </w:t>
      </w:r>
      <w:r w:rsidR="006B0DD6">
        <w:rPr>
          <w:b w:val="0"/>
        </w:rPr>
        <w:t xml:space="preserve">Globus </w:t>
      </w:r>
      <w:r w:rsidR="00EF601D">
        <w:rPr>
          <w:b w:val="0"/>
        </w:rPr>
        <w:t>Toolkit</w:t>
      </w:r>
      <w:r w:rsidR="006B0DD6">
        <w:rPr>
          <w:b w:val="0"/>
        </w:rPr>
        <w:t xml:space="preserve"> 4, Condor.</w:t>
      </w:r>
    </w:p>
    <w:p w:rsidR="006B0DD6" w:rsidRDefault="006B0DD6" w:rsidP="001C7BD9">
      <w:pPr>
        <w:tabs>
          <w:tab w:val="left" w:pos="360"/>
        </w:tabs>
        <w:ind w:left="2160" w:hanging="2160"/>
        <w:jc w:val="both"/>
        <w:rPr>
          <w:rStyle w:val="NormalArialChar"/>
          <w:b w:val="0"/>
          <w:bCs w:val="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Internet Technologies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NormalArialChar"/>
          <w:b w:val="0"/>
          <w:bCs w:val="0"/>
          <w:sz w:val="20"/>
          <w:szCs w:val="20"/>
        </w:rPr>
        <w:t>JavaScript, AJAX, Web Services (SOAP/Axis), X</w:t>
      </w:r>
      <w:r w:rsidR="001C7BD9">
        <w:rPr>
          <w:rStyle w:val="NormalArialChar"/>
          <w:b w:val="0"/>
          <w:bCs w:val="0"/>
          <w:sz w:val="20"/>
          <w:szCs w:val="20"/>
        </w:rPr>
        <w:t>ML (SAX/DOM),</w:t>
      </w:r>
      <w:r w:rsidR="00B5762A">
        <w:rPr>
          <w:rStyle w:val="NormalArialChar"/>
          <w:b w:val="0"/>
          <w:bCs w:val="0"/>
          <w:sz w:val="20"/>
          <w:szCs w:val="20"/>
        </w:rPr>
        <w:t xml:space="preserve"> </w:t>
      </w:r>
      <w:r w:rsidR="001C7BD9">
        <w:rPr>
          <w:rStyle w:val="NormalArialChar"/>
          <w:b w:val="0"/>
          <w:bCs w:val="0"/>
          <w:sz w:val="20"/>
          <w:szCs w:val="20"/>
        </w:rPr>
        <w:t xml:space="preserve">XSD, </w:t>
      </w:r>
      <w:proofErr w:type="spellStart"/>
      <w:r w:rsidR="001C7BD9">
        <w:rPr>
          <w:rStyle w:val="NormalArialChar"/>
          <w:b w:val="0"/>
          <w:bCs w:val="0"/>
          <w:sz w:val="20"/>
          <w:szCs w:val="20"/>
        </w:rPr>
        <w:t>XPath</w:t>
      </w:r>
      <w:proofErr w:type="spellEnd"/>
      <w:r w:rsidR="001C7BD9">
        <w:rPr>
          <w:rStyle w:val="NormalArialChar"/>
          <w:b w:val="0"/>
          <w:bCs w:val="0"/>
          <w:sz w:val="20"/>
          <w:szCs w:val="20"/>
        </w:rPr>
        <w:t xml:space="preserve">/XQuery, </w:t>
      </w:r>
      <w:r>
        <w:rPr>
          <w:rStyle w:val="NormalArialChar"/>
          <w:b w:val="0"/>
          <w:bCs w:val="0"/>
          <w:sz w:val="20"/>
          <w:szCs w:val="20"/>
        </w:rPr>
        <w:t>XSLT, JSTL, HTML, DHTML, CSS, JS</w:t>
      </w:r>
      <w:r w:rsidR="00420A1A">
        <w:rPr>
          <w:rStyle w:val="NormalArialChar"/>
          <w:b w:val="0"/>
          <w:bCs w:val="0"/>
          <w:sz w:val="20"/>
          <w:szCs w:val="20"/>
        </w:rPr>
        <w:t xml:space="preserve">ON, </w:t>
      </w:r>
      <w:proofErr w:type="spellStart"/>
      <w:r w:rsidR="00420A1A">
        <w:rPr>
          <w:rStyle w:val="NormalArialChar"/>
          <w:b w:val="0"/>
          <w:bCs w:val="0"/>
          <w:sz w:val="20"/>
          <w:szCs w:val="20"/>
        </w:rPr>
        <w:t>jQuery</w:t>
      </w:r>
      <w:proofErr w:type="spellEnd"/>
      <w:r w:rsidR="00420A1A">
        <w:rPr>
          <w:rStyle w:val="NormalArialChar"/>
          <w:b w:val="0"/>
          <w:bCs w:val="0"/>
          <w:sz w:val="20"/>
          <w:szCs w:val="20"/>
        </w:rPr>
        <w:t>.</w:t>
      </w:r>
    </w:p>
    <w:p w:rsidR="006B0DD6" w:rsidRDefault="006B0DD6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Patterns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/>
          <w:sz w:val="20"/>
          <w:szCs w:val="20"/>
        </w:rPr>
        <w:t xml:space="preserve">Singleton, Factory, Strategy, View Helper, Front Controller,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Session </w:t>
      </w:r>
    </w:p>
    <w:p w:rsidR="006B0DD6" w:rsidRDefault="006B0DD6">
      <w:pPr>
        <w:ind w:left="21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Façade, </w:t>
      </w:r>
      <w:r>
        <w:rPr>
          <w:rFonts w:ascii="Arial" w:hAnsi="Arial" w:cs="Arial"/>
          <w:color w:val="000000"/>
          <w:sz w:val="20"/>
          <w:szCs w:val="20"/>
        </w:rPr>
        <w:t>MVC, Proxy,</w:t>
      </w:r>
      <w:r w:rsidR="00D009BC">
        <w:rPr>
          <w:rFonts w:ascii="Arial" w:hAnsi="Arial" w:cs="Arial"/>
          <w:color w:val="000000"/>
          <w:sz w:val="20"/>
          <w:szCs w:val="20"/>
        </w:rPr>
        <w:t xml:space="preserve"> Template, Adapter,</w:t>
      </w:r>
      <w:r>
        <w:rPr>
          <w:rFonts w:ascii="Arial" w:hAnsi="Arial" w:cs="Arial"/>
          <w:color w:val="000000"/>
          <w:sz w:val="20"/>
          <w:szCs w:val="20"/>
        </w:rPr>
        <w:t xml:space="preserve"> Decorator.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</w:t>
      </w:r>
    </w:p>
    <w:p w:rsidR="006B0DD6" w:rsidRDefault="006B0DD6">
      <w:pPr>
        <w:tabs>
          <w:tab w:val="left" w:pos="360"/>
        </w:tabs>
        <w:ind w:left="2160" w:hanging="2160"/>
        <w:jc w:val="both"/>
        <w:rPr>
          <w:rStyle w:val="NormalArialChar"/>
          <w:b w:val="0"/>
          <w:bCs w:val="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Databases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> </w:t>
      </w:r>
      <w:r w:rsidR="007C37D8">
        <w:rPr>
          <w:rStyle w:val="NormalArialChar"/>
          <w:b w:val="0"/>
          <w:bCs w:val="0"/>
          <w:sz w:val="20"/>
          <w:szCs w:val="20"/>
        </w:rPr>
        <w:t>DB2, Oracle 10g</w:t>
      </w:r>
      <w:r>
        <w:rPr>
          <w:rStyle w:val="NormalArialChar"/>
          <w:b w:val="0"/>
          <w:bCs w:val="0"/>
          <w:sz w:val="20"/>
          <w:szCs w:val="20"/>
        </w:rPr>
        <w:t>, Sy</w:t>
      </w:r>
      <w:r w:rsidR="008C2826">
        <w:rPr>
          <w:rStyle w:val="NormalArialChar"/>
          <w:b w:val="0"/>
          <w:bCs w:val="0"/>
          <w:sz w:val="20"/>
          <w:szCs w:val="20"/>
        </w:rPr>
        <w:t>base</w:t>
      </w:r>
      <w:r w:rsidR="007C37D8">
        <w:rPr>
          <w:rStyle w:val="NormalArialChar"/>
          <w:b w:val="0"/>
          <w:bCs w:val="0"/>
          <w:sz w:val="20"/>
          <w:szCs w:val="20"/>
        </w:rPr>
        <w:t xml:space="preserve"> 11.9, MySQL, SQL Server</w:t>
      </w:r>
      <w:r w:rsidR="005C662E">
        <w:rPr>
          <w:rStyle w:val="NormalArialChar"/>
          <w:b w:val="0"/>
          <w:bCs w:val="0"/>
          <w:sz w:val="20"/>
          <w:szCs w:val="20"/>
        </w:rPr>
        <w:t>, SQLite</w:t>
      </w:r>
    </w:p>
    <w:p w:rsidR="006B0DD6" w:rsidRDefault="006B0DD6" w:rsidP="00693E8D">
      <w:pPr>
        <w:pStyle w:val="NormalArial"/>
        <w:numPr>
          <w:ilvl w:val="0"/>
          <w:numId w:val="0"/>
        </w:numPr>
        <w:tabs>
          <w:tab w:val="left" w:pos="1080"/>
        </w:tabs>
        <w:rPr>
          <w:b w:val="0"/>
        </w:rPr>
      </w:pPr>
      <w:r>
        <w:rPr>
          <w:bCs w:val="0"/>
        </w:rPr>
        <w:t xml:space="preserve">Application Servers </w:t>
      </w:r>
      <w:r>
        <w:rPr>
          <w:b w:val="0"/>
          <w:bCs w:val="0"/>
        </w:rPr>
        <w:t xml:space="preserve">    </w:t>
      </w:r>
      <w:r>
        <w:rPr>
          <w:bCs w:val="0"/>
        </w:rPr>
        <w:t>:</w:t>
      </w:r>
      <w:r>
        <w:t xml:space="preserve"> </w:t>
      </w:r>
      <w:r>
        <w:rPr>
          <w:b w:val="0"/>
        </w:rPr>
        <w:t xml:space="preserve">IBM </w:t>
      </w:r>
      <w:proofErr w:type="spellStart"/>
      <w:r>
        <w:rPr>
          <w:b w:val="0"/>
        </w:rPr>
        <w:t>WebSphere</w:t>
      </w:r>
      <w:proofErr w:type="spellEnd"/>
      <w:r>
        <w:rPr>
          <w:b w:val="0"/>
        </w:rPr>
        <w:t xml:space="preserve"> 5.x, BEA </w:t>
      </w:r>
      <w:proofErr w:type="spellStart"/>
      <w:r>
        <w:rPr>
          <w:b w:val="0"/>
        </w:rPr>
        <w:t>WebLogic</w:t>
      </w:r>
      <w:proofErr w:type="spellEnd"/>
      <w:r>
        <w:rPr>
          <w:b w:val="0"/>
        </w:rPr>
        <w:t xml:space="preserve"> 7/8.1/9, </w:t>
      </w:r>
      <w:proofErr w:type="spellStart"/>
      <w:r>
        <w:rPr>
          <w:b w:val="0"/>
        </w:rPr>
        <w:t>JBoss</w:t>
      </w:r>
      <w:proofErr w:type="spellEnd"/>
      <w:r>
        <w:rPr>
          <w:b w:val="0"/>
        </w:rPr>
        <w:t xml:space="preserve"> 4.x. </w:t>
      </w:r>
    </w:p>
    <w:p w:rsidR="006B0DD6" w:rsidRDefault="006B0DD6">
      <w:pPr>
        <w:tabs>
          <w:tab w:val="left" w:pos="360"/>
        </w:tabs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Web Servers/Container:</w:t>
      </w:r>
      <w:r w:rsidR="004F55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55C0">
        <w:rPr>
          <w:rFonts w:ascii="Arial" w:hAnsi="Arial" w:cs="Arial"/>
          <w:sz w:val="20"/>
          <w:szCs w:val="20"/>
        </w:rPr>
        <w:t>iPlanet</w:t>
      </w:r>
      <w:proofErr w:type="spellEnd"/>
      <w:r w:rsidR="001D2847">
        <w:rPr>
          <w:rFonts w:ascii="Arial" w:hAnsi="Arial" w:cs="Arial"/>
          <w:sz w:val="20"/>
          <w:szCs w:val="20"/>
        </w:rPr>
        <w:t>, Tomcat 6</w:t>
      </w:r>
      <w:r>
        <w:rPr>
          <w:rFonts w:ascii="Arial" w:hAnsi="Arial" w:cs="Arial"/>
          <w:sz w:val="20"/>
          <w:szCs w:val="20"/>
        </w:rPr>
        <w:t>.x, Apache.</w:t>
      </w:r>
    </w:p>
    <w:p w:rsidR="006B0DD6" w:rsidRDefault="006B0DD6">
      <w:pPr>
        <w:tabs>
          <w:tab w:val="left" w:pos="360"/>
        </w:tabs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Eclipse</w:t>
      </w:r>
      <w:r w:rsidR="00D46E70">
        <w:rPr>
          <w:rFonts w:ascii="Arial" w:hAnsi="Arial" w:cs="Arial"/>
          <w:sz w:val="20"/>
          <w:szCs w:val="20"/>
        </w:rPr>
        <w:t xml:space="preserve"> 3.0, IBM WSAD 5/4.x, </w:t>
      </w:r>
      <w:proofErr w:type="spellStart"/>
      <w:r w:rsidR="00D46E70">
        <w:rPr>
          <w:rFonts w:ascii="Arial" w:hAnsi="Arial" w:cs="Arial"/>
          <w:sz w:val="20"/>
          <w:szCs w:val="20"/>
        </w:rPr>
        <w:t>NetBeans</w:t>
      </w:r>
      <w:proofErr w:type="spellEnd"/>
      <w:r w:rsidR="00D46E70">
        <w:rPr>
          <w:rFonts w:ascii="Arial" w:hAnsi="Arial" w:cs="Arial"/>
          <w:sz w:val="20"/>
          <w:szCs w:val="20"/>
        </w:rPr>
        <w:t xml:space="preserve"> 7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MyEclipse</w:t>
      </w:r>
      <w:proofErr w:type="spellEnd"/>
      <w:r>
        <w:rPr>
          <w:rFonts w:ascii="Arial" w:hAnsi="Arial" w:cs="Arial"/>
          <w:sz w:val="20"/>
          <w:szCs w:val="20"/>
        </w:rPr>
        <w:t xml:space="preserve"> 3.x, BEA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Workshop, XML Spy, TOAD, </w:t>
      </w:r>
      <w:proofErr w:type="spellStart"/>
      <w:r>
        <w:rPr>
          <w:rFonts w:ascii="Arial" w:hAnsi="Arial" w:cs="Arial"/>
          <w:sz w:val="20"/>
          <w:szCs w:val="20"/>
        </w:rPr>
        <w:t>SQuirreL</w:t>
      </w:r>
      <w:proofErr w:type="spellEnd"/>
      <w:r>
        <w:rPr>
          <w:rFonts w:ascii="Arial" w:hAnsi="Arial" w:cs="Arial"/>
          <w:sz w:val="20"/>
          <w:szCs w:val="20"/>
        </w:rPr>
        <w:t xml:space="preserve">, Aqua Data Studio,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>
        <w:rPr>
          <w:rFonts w:ascii="Arial" w:hAnsi="Arial" w:cs="Arial"/>
          <w:sz w:val="20"/>
        </w:rPr>
        <w:t>DBArtisan</w:t>
      </w:r>
      <w:proofErr w:type="spellEnd"/>
      <w:r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Text Pad.  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Operating Systems      :</w:t>
      </w:r>
      <w:r w:rsidR="00FB6D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Linux, UNIX, Mainframe z/OS, and Windows NT.</w:t>
      </w:r>
    </w:p>
    <w:p w:rsidR="006B0DD6" w:rsidRDefault="006B0DD6">
      <w:pPr>
        <w:pStyle w:val="NormalArial"/>
        <w:numPr>
          <w:ilvl w:val="0"/>
          <w:numId w:val="0"/>
        </w:numPr>
        <w:tabs>
          <w:tab w:val="left" w:pos="1080"/>
        </w:tabs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6B0DD6" w:rsidRDefault="006B0DD6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6B0DD6" w:rsidRDefault="006B0DD6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6B0DD6" w:rsidRDefault="006B0DD6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  <w:r>
        <w:rPr>
          <w:b/>
          <w:bCs/>
          <w:color w:val="000000"/>
          <w:sz w:val="22"/>
          <w:szCs w:val="22"/>
          <w:shd w:val="clear" w:color="auto" w:fill="C0C0C0"/>
        </w:rPr>
        <w:t>PROFESSIONAL EXPERIENCE</w:t>
      </w:r>
    </w:p>
    <w:p w:rsidR="00E806BE" w:rsidRDefault="00E806BE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E806BE" w:rsidRDefault="00E806BE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E806BE" w:rsidRPr="00910599" w:rsidRDefault="00E806BE" w:rsidP="00E806BE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Bank of America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         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>Apr</w:t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20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>10</w:t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– 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>till date</w:t>
      </w:r>
    </w:p>
    <w:p w:rsidR="00E806BE" w:rsidRPr="00910599" w:rsidRDefault="00E806BE" w:rsidP="00E806BE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Project: Corporate Investments Hedge Management System</w:t>
      </w:r>
    </w:p>
    <w:p w:rsidR="00E806BE" w:rsidRDefault="00E806BE" w:rsidP="00E806BE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Title: 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>VP, Apps Programmer Consultant</w:t>
      </w:r>
    </w:p>
    <w:p w:rsidR="00B20B14" w:rsidRDefault="00B20B14" w:rsidP="00E806BE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806BE" w:rsidRDefault="00E806BE" w:rsidP="00E806BE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Environment: </w:t>
      </w:r>
      <w:r w:rsidR="00945068">
        <w:rPr>
          <w:rFonts w:ascii="Arial" w:hAnsi="Arial" w:cs="Arial"/>
          <w:color w:val="000000"/>
          <w:sz w:val="20"/>
          <w:szCs w:val="20"/>
        </w:rPr>
        <w:t>Java 6, Spring 3.0, Hibernate 3.5</w:t>
      </w:r>
      <w:r>
        <w:rPr>
          <w:rFonts w:ascii="Arial" w:hAnsi="Arial" w:cs="Arial"/>
          <w:color w:val="000000"/>
          <w:sz w:val="20"/>
          <w:szCs w:val="20"/>
        </w:rPr>
        <w:t xml:space="preserve">, Struts 1.2, </w:t>
      </w:r>
      <w:r w:rsidR="00B20772">
        <w:rPr>
          <w:rFonts w:ascii="Arial" w:hAnsi="Arial" w:cs="Arial"/>
          <w:color w:val="000000"/>
          <w:sz w:val="20"/>
          <w:szCs w:val="20"/>
        </w:rPr>
        <w:t xml:space="preserve">C#, </w:t>
      </w:r>
      <w:r>
        <w:rPr>
          <w:rFonts w:ascii="Arial" w:hAnsi="Arial" w:cs="Arial"/>
          <w:color w:val="000000"/>
          <w:sz w:val="20"/>
          <w:szCs w:val="20"/>
        </w:rPr>
        <w:t xml:space="preserve">Ajax, JSP, SVG,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/XQuery, DOM,  JMX,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Weblogic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iPlanet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Axis</w:t>
      </w:r>
      <w:r w:rsidR="00945068">
        <w:rPr>
          <w:rFonts w:ascii="Arial" w:hAnsi="Arial" w:cs="Arial"/>
          <w:color w:val="000000"/>
          <w:sz w:val="20"/>
          <w:szCs w:val="20"/>
        </w:rPr>
        <w:t>2</w:t>
      </w:r>
      <w:r w:rsidR="00663E16">
        <w:rPr>
          <w:rFonts w:ascii="Arial" w:hAnsi="Arial" w:cs="Arial"/>
          <w:color w:val="000000"/>
          <w:sz w:val="20"/>
          <w:szCs w:val="20"/>
        </w:rPr>
        <w:t xml:space="preserve"> web services</w:t>
      </w:r>
      <w:r>
        <w:rPr>
          <w:rFonts w:ascii="Arial" w:hAnsi="Arial" w:cs="Arial"/>
          <w:color w:val="000000"/>
          <w:sz w:val="20"/>
          <w:szCs w:val="20"/>
        </w:rPr>
        <w:t xml:space="preserve">, Soap UI,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Tibco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RV, Quartz Scheduler,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Maven2, </w:t>
      </w:r>
      <w:r w:rsidR="00945068">
        <w:rPr>
          <w:rFonts w:ascii="Arial" w:hAnsi="Arial" w:cs="Arial"/>
          <w:color w:val="000000"/>
          <w:sz w:val="20"/>
          <w:szCs w:val="20"/>
        </w:rPr>
        <w:t xml:space="preserve">Hudson/Jenkins, </w:t>
      </w:r>
      <w:r>
        <w:rPr>
          <w:rFonts w:ascii="Arial" w:hAnsi="Arial" w:cs="Arial"/>
          <w:color w:val="000000"/>
          <w:sz w:val="20"/>
          <w:szCs w:val="20"/>
        </w:rPr>
        <w:t xml:space="preserve">Perforce Version Control,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JProfiler</w:t>
      </w:r>
      <w:proofErr w:type="spellEnd"/>
      <w:r w:rsidRPr="00F2518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518F">
        <w:rPr>
          <w:rFonts w:ascii="Arial" w:hAnsi="Arial" w:cs="Arial"/>
          <w:sz w:val="20"/>
          <w:szCs w:val="20"/>
          <w:lang w:val="fr-FR"/>
        </w:rPr>
        <w:t>Apache POI</w:t>
      </w:r>
      <w:r>
        <w:rPr>
          <w:rFonts w:ascii="Arial" w:hAnsi="Arial" w:cs="Arial"/>
          <w:color w:val="000000"/>
          <w:sz w:val="20"/>
          <w:szCs w:val="20"/>
        </w:rPr>
        <w:t xml:space="preserve">,Enterprise Architect, Aqua Data Studio,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Log4J, </w:t>
      </w:r>
      <w:proofErr w:type="spellStart"/>
      <w:r w:rsidR="00945068">
        <w:rPr>
          <w:rFonts w:ascii="Arial" w:hAnsi="Arial" w:cs="Arial"/>
          <w:color w:val="000000"/>
          <w:sz w:val="20"/>
          <w:szCs w:val="20"/>
        </w:rPr>
        <w:t>Netbeans</w:t>
      </w:r>
      <w:proofErr w:type="spellEnd"/>
      <w:r w:rsidR="00945068">
        <w:rPr>
          <w:rFonts w:ascii="Arial" w:hAnsi="Arial" w:cs="Arial"/>
          <w:color w:val="000000"/>
          <w:sz w:val="20"/>
          <w:szCs w:val="20"/>
        </w:rPr>
        <w:t xml:space="preserve"> 7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45068">
        <w:rPr>
          <w:rFonts w:ascii="Arial" w:hAnsi="Arial" w:cs="Arial"/>
          <w:color w:val="000000"/>
          <w:sz w:val="20"/>
          <w:szCs w:val="20"/>
        </w:rPr>
        <w:t>Python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292782">
        <w:rPr>
          <w:rFonts w:ascii="Arial" w:hAnsi="Arial" w:cs="Arial"/>
          <w:color w:val="000000"/>
          <w:sz w:val="20"/>
          <w:szCs w:val="20"/>
        </w:rPr>
        <w:t>SQL Ser</w:t>
      </w:r>
      <w:r>
        <w:rPr>
          <w:rFonts w:ascii="Arial" w:hAnsi="Arial" w:cs="Arial"/>
          <w:color w:val="000000"/>
          <w:sz w:val="20"/>
          <w:szCs w:val="20"/>
        </w:rPr>
        <w:t>ver,</w:t>
      </w:r>
      <w:r w:rsidR="00292782">
        <w:rPr>
          <w:rFonts w:ascii="Arial" w:hAnsi="Arial" w:cs="Arial"/>
          <w:color w:val="000000"/>
          <w:sz w:val="20"/>
          <w:szCs w:val="20"/>
        </w:rPr>
        <w:t xml:space="preserve"> Oracle 10g,</w:t>
      </w:r>
      <w:r>
        <w:rPr>
          <w:rFonts w:ascii="Arial" w:hAnsi="Arial" w:cs="Arial"/>
          <w:color w:val="000000"/>
          <w:sz w:val="20"/>
          <w:szCs w:val="20"/>
        </w:rPr>
        <w:t xml:space="preserve"> Sun Solaris,</w:t>
      </w:r>
      <w:r w:rsidR="00DE56FD" w:rsidRPr="00DE56FD">
        <w:rPr>
          <w:rFonts w:ascii="Arial" w:hAnsi="Arial" w:cs="Arial"/>
          <w:color w:val="000000"/>
          <w:sz w:val="20"/>
          <w:szCs w:val="20"/>
        </w:rPr>
        <w:t xml:space="preserve"> </w:t>
      </w:r>
      <w:r w:rsidR="00DE56FD">
        <w:rPr>
          <w:rFonts w:ascii="Arial" w:hAnsi="Arial" w:cs="Arial"/>
          <w:color w:val="000000"/>
          <w:sz w:val="20"/>
          <w:szCs w:val="20"/>
        </w:rPr>
        <w:t>BASH</w:t>
      </w:r>
      <w:r w:rsidR="00961C28">
        <w:rPr>
          <w:rFonts w:ascii="Arial" w:hAnsi="Arial" w:cs="Arial"/>
          <w:color w:val="000000"/>
          <w:sz w:val="20"/>
          <w:szCs w:val="20"/>
        </w:rPr>
        <w:t>/Perl</w:t>
      </w:r>
      <w:r w:rsidR="00DE56FD">
        <w:rPr>
          <w:rFonts w:ascii="Arial" w:hAnsi="Arial" w:cs="Arial"/>
          <w:color w:val="000000"/>
          <w:sz w:val="20"/>
          <w:szCs w:val="20"/>
        </w:rPr>
        <w:t xml:space="preserve"> scripting,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92782">
        <w:rPr>
          <w:rFonts w:ascii="Arial" w:hAnsi="Arial" w:cs="Arial"/>
          <w:color w:val="000000"/>
          <w:sz w:val="20"/>
          <w:szCs w:val="20"/>
        </w:rPr>
        <w:t>GDA/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IRToolkit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Math Library,</w:t>
      </w:r>
      <w:r w:rsidRPr="00110D99">
        <w:rPr>
          <w:rFonts w:ascii="Arial" w:hAnsi="Arial" w:cs="Arial"/>
          <w:sz w:val="20"/>
          <w:szCs w:val="20"/>
        </w:rPr>
        <w:t xml:space="preserve"> </w:t>
      </w:r>
      <w:r w:rsidR="00AE5E91">
        <w:rPr>
          <w:rFonts w:ascii="Arial" w:hAnsi="Arial" w:cs="Arial"/>
          <w:sz w:val="20"/>
          <w:szCs w:val="20"/>
        </w:rPr>
        <w:t>Agile methodology</w:t>
      </w:r>
      <w:r>
        <w:rPr>
          <w:rFonts w:ascii="Arial" w:hAnsi="Arial" w:cs="Arial"/>
          <w:sz w:val="20"/>
          <w:szCs w:val="20"/>
        </w:rPr>
        <w:t>.</w:t>
      </w:r>
    </w:p>
    <w:p w:rsidR="00E806BE" w:rsidRDefault="00E806BE" w:rsidP="00E806BE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E806BE" w:rsidRDefault="00E806BE" w:rsidP="00E806BE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E806BE" w:rsidRDefault="00E806BE" w:rsidP="00E806BE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E806BE" w:rsidRPr="008E64CF" w:rsidRDefault="00E806BE" w:rsidP="00E806BE">
      <w:pPr>
        <w:pStyle w:val="BodyText"/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8E64CF">
        <w:rPr>
          <w:rFonts w:ascii="Arial" w:hAnsi="Arial" w:cs="Arial"/>
          <w:sz w:val="20"/>
          <w:szCs w:val="20"/>
        </w:rPr>
        <w:t xml:space="preserve">The </w:t>
      </w:r>
      <w:r w:rsidRPr="008E64CF">
        <w:rPr>
          <w:rFonts w:ascii="Arial" w:hAnsi="Arial" w:cs="Arial"/>
          <w:i/>
          <w:sz w:val="20"/>
          <w:szCs w:val="20"/>
        </w:rPr>
        <w:t>Corporate Investments Hedge Management System (CI-HMS)</w:t>
      </w:r>
      <w:r w:rsidRPr="008E64CF">
        <w:rPr>
          <w:rFonts w:ascii="Arial" w:hAnsi="Arial" w:cs="Arial"/>
          <w:sz w:val="20"/>
          <w:szCs w:val="20"/>
        </w:rPr>
        <w:t xml:space="preserve"> enables the Corporate Investments Front Office , Middle Office , and Treasury to strategize and report on hedging of </w:t>
      </w:r>
      <w:r w:rsidRPr="00F83AC3">
        <w:rPr>
          <w:rFonts w:ascii="Arial" w:hAnsi="Arial" w:cs="Arial"/>
          <w:b/>
          <w:sz w:val="20"/>
          <w:szCs w:val="20"/>
        </w:rPr>
        <w:t>fixed income</w:t>
      </w:r>
      <w:r w:rsidRPr="008E64CF">
        <w:rPr>
          <w:rFonts w:ascii="Arial" w:hAnsi="Arial" w:cs="Arial"/>
          <w:sz w:val="20"/>
          <w:szCs w:val="20"/>
        </w:rPr>
        <w:t xml:space="preserve"> and </w:t>
      </w:r>
      <w:r w:rsidRPr="00F83AC3">
        <w:rPr>
          <w:rFonts w:ascii="Arial" w:hAnsi="Arial" w:cs="Arial"/>
          <w:b/>
          <w:sz w:val="20"/>
          <w:szCs w:val="20"/>
        </w:rPr>
        <w:t>debt</w:t>
      </w:r>
      <w:r w:rsidRPr="008E64CF">
        <w:rPr>
          <w:rFonts w:ascii="Arial" w:hAnsi="Arial" w:cs="Arial"/>
          <w:sz w:val="20"/>
          <w:szCs w:val="20"/>
        </w:rPr>
        <w:t xml:space="preserve"> instruments in the ALM portfolio in accordance with the </w:t>
      </w:r>
      <w:r w:rsidRPr="00413959">
        <w:rPr>
          <w:rFonts w:ascii="Arial" w:hAnsi="Arial" w:cs="Arial"/>
          <w:b/>
          <w:sz w:val="20"/>
          <w:szCs w:val="20"/>
        </w:rPr>
        <w:t>FAS 133</w:t>
      </w:r>
      <w:r w:rsidRPr="008E64CF">
        <w:rPr>
          <w:rFonts w:ascii="Arial" w:hAnsi="Arial" w:cs="Arial"/>
          <w:sz w:val="20"/>
          <w:szCs w:val="20"/>
        </w:rPr>
        <w:t xml:space="preserve"> accounting </w:t>
      </w:r>
      <w:proofErr w:type="spellStart"/>
      <w:r w:rsidRPr="008E64CF">
        <w:rPr>
          <w:rFonts w:ascii="Arial" w:hAnsi="Arial" w:cs="Arial"/>
          <w:sz w:val="20"/>
          <w:szCs w:val="20"/>
        </w:rPr>
        <w:t>standard.The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</w:t>
      </w:r>
      <w:r w:rsidRPr="008E64CF">
        <w:rPr>
          <w:rFonts w:ascii="Arial" w:hAnsi="Arial" w:cs="Arial"/>
          <w:i/>
          <w:sz w:val="20"/>
          <w:szCs w:val="20"/>
        </w:rPr>
        <w:t>CI-HMS</w:t>
      </w:r>
      <w:r w:rsidRPr="008E64CF">
        <w:rPr>
          <w:rFonts w:ascii="Arial" w:hAnsi="Arial" w:cs="Arial"/>
          <w:sz w:val="20"/>
          <w:szCs w:val="20"/>
        </w:rPr>
        <w:t xml:space="preserve"> application enables users to view daily capacity reporting, perform upfront and ongoing effectiveness testing, and hedge debts</w:t>
      </w:r>
      <w:r>
        <w:rPr>
          <w:rFonts w:ascii="Arial" w:hAnsi="Arial" w:cs="Arial"/>
          <w:sz w:val="20"/>
          <w:szCs w:val="20"/>
        </w:rPr>
        <w:t>(</w:t>
      </w:r>
      <w:r w:rsidRPr="009052F5">
        <w:rPr>
          <w:rFonts w:ascii="Arial" w:hAnsi="Arial" w:cs="Arial"/>
          <w:b/>
          <w:sz w:val="20"/>
          <w:szCs w:val="20"/>
        </w:rPr>
        <w:t>Callable/Non-Callable bonds)</w:t>
      </w:r>
      <w:r w:rsidRPr="008E64CF">
        <w:rPr>
          <w:rFonts w:ascii="Arial" w:hAnsi="Arial" w:cs="Arial"/>
          <w:sz w:val="20"/>
          <w:szCs w:val="20"/>
        </w:rPr>
        <w:t xml:space="preserve"> with derivative  instruments (viz. </w:t>
      </w:r>
      <w:r w:rsidRPr="00DF3362">
        <w:rPr>
          <w:rFonts w:ascii="Arial" w:hAnsi="Arial" w:cs="Arial"/>
          <w:b/>
          <w:sz w:val="20"/>
          <w:szCs w:val="20"/>
        </w:rPr>
        <w:t xml:space="preserve">Fixed Float/Basis/FX/Interest Rate </w:t>
      </w:r>
      <w:proofErr w:type="spellStart"/>
      <w:r w:rsidRPr="00DF3362">
        <w:rPr>
          <w:rFonts w:ascii="Arial" w:hAnsi="Arial" w:cs="Arial"/>
          <w:b/>
          <w:sz w:val="20"/>
          <w:szCs w:val="20"/>
        </w:rPr>
        <w:t>Swaps,Swaptions,Caps,Floors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etc.)</w:t>
      </w:r>
    </w:p>
    <w:p w:rsidR="00E806BE" w:rsidRDefault="000B4999" w:rsidP="00E806BE">
      <w:pPr>
        <w:pStyle w:val="BodyText"/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E806BE" w:rsidRPr="008E64CF">
        <w:rPr>
          <w:rFonts w:ascii="Arial" w:hAnsi="Arial" w:cs="Arial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i</w:t>
      </w:r>
      <w:r w:rsidR="00E806BE" w:rsidRPr="008E64CF">
        <w:rPr>
          <w:rFonts w:ascii="Arial" w:hAnsi="Arial" w:cs="Arial"/>
          <w:sz w:val="20"/>
          <w:szCs w:val="20"/>
        </w:rPr>
        <w:t>s a 3-tier system with Struts/SVG/JSP composing the presentation tier.</w:t>
      </w:r>
      <w:r w:rsidR="00D712DD">
        <w:rPr>
          <w:rFonts w:ascii="Arial" w:hAnsi="Arial" w:cs="Arial"/>
          <w:sz w:val="20"/>
          <w:szCs w:val="20"/>
        </w:rPr>
        <w:t xml:space="preserve"> </w:t>
      </w:r>
      <w:r w:rsidR="001249ED">
        <w:rPr>
          <w:rFonts w:ascii="Arial" w:hAnsi="Arial" w:cs="Arial"/>
          <w:sz w:val="20"/>
          <w:szCs w:val="20"/>
        </w:rPr>
        <w:t xml:space="preserve">Trades are sourced from </w:t>
      </w:r>
      <w:proofErr w:type="spellStart"/>
      <w:r w:rsidR="001249ED" w:rsidRPr="001249ED">
        <w:rPr>
          <w:rFonts w:ascii="Arial" w:hAnsi="Arial" w:cs="Arial"/>
          <w:b/>
          <w:sz w:val="20"/>
          <w:szCs w:val="20"/>
        </w:rPr>
        <w:t>VMaster</w:t>
      </w:r>
      <w:proofErr w:type="spellEnd"/>
      <w:r w:rsidR="001249ED">
        <w:rPr>
          <w:rFonts w:ascii="Arial" w:hAnsi="Arial" w:cs="Arial"/>
          <w:sz w:val="20"/>
          <w:szCs w:val="20"/>
        </w:rPr>
        <w:t>/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Advantage</w:t>
      </w:r>
      <w:r w:rsidR="00E806BE" w:rsidRPr="008E64CF">
        <w:rPr>
          <w:rFonts w:ascii="Arial" w:hAnsi="Arial" w:cs="Arial"/>
          <w:sz w:val="20"/>
          <w:szCs w:val="20"/>
        </w:rPr>
        <w:t xml:space="preserve"> via RV </w:t>
      </w:r>
      <w:r w:rsidR="001249ED">
        <w:rPr>
          <w:rFonts w:ascii="Arial" w:hAnsi="Arial" w:cs="Arial"/>
          <w:sz w:val="20"/>
          <w:szCs w:val="20"/>
        </w:rPr>
        <w:t xml:space="preserve">and are </w:t>
      </w:r>
      <w:proofErr w:type="spellStart"/>
      <w:r w:rsidR="001249ED">
        <w:rPr>
          <w:rFonts w:ascii="Arial" w:hAnsi="Arial" w:cs="Arial"/>
          <w:sz w:val="20"/>
          <w:szCs w:val="20"/>
        </w:rPr>
        <w:t>STPed</w:t>
      </w:r>
      <w:proofErr w:type="spellEnd"/>
      <w:r w:rsidR="001249ED">
        <w:rPr>
          <w:rFonts w:ascii="Arial" w:hAnsi="Arial" w:cs="Arial"/>
          <w:sz w:val="20"/>
          <w:szCs w:val="20"/>
        </w:rPr>
        <w:t xml:space="preserve"> into the system. Market 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Curves</w:t>
      </w:r>
      <w:r w:rsidR="00E806BE" w:rsidRPr="008E64CF">
        <w:rPr>
          <w:rFonts w:ascii="Arial" w:hAnsi="Arial" w:cs="Arial"/>
          <w:sz w:val="20"/>
          <w:szCs w:val="20"/>
        </w:rPr>
        <w:t xml:space="preserve"> </w:t>
      </w:r>
      <w:r w:rsidR="001249ED">
        <w:rPr>
          <w:rFonts w:ascii="Arial" w:hAnsi="Arial" w:cs="Arial"/>
          <w:sz w:val="20"/>
          <w:szCs w:val="20"/>
        </w:rPr>
        <w:t xml:space="preserve">and scenario shocks are retrieved </w:t>
      </w:r>
      <w:r w:rsidR="00E806BE" w:rsidRPr="008E64CF">
        <w:rPr>
          <w:rFonts w:ascii="Arial" w:hAnsi="Arial" w:cs="Arial"/>
          <w:sz w:val="20"/>
          <w:szCs w:val="20"/>
        </w:rPr>
        <w:t xml:space="preserve">via web </w:t>
      </w:r>
      <w:proofErr w:type="spellStart"/>
      <w:r w:rsidR="00E806BE" w:rsidRPr="008E64CF">
        <w:rPr>
          <w:rFonts w:ascii="Arial" w:hAnsi="Arial" w:cs="Arial"/>
          <w:sz w:val="20"/>
          <w:szCs w:val="20"/>
        </w:rPr>
        <w:t>service</w:t>
      </w:r>
      <w:r w:rsidR="001249ED">
        <w:rPr>
          <w:rFonts w:ascii="Arial" w:hAnsi="Arial" w:cs="Arial"/>
          <w:sz w:val="20"/>
          <w:szCs w:val="20"/>
        </w:rPr>
        <w:t>.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MTM</w:t>
      </w:r>
      <w:proofErr w:type="spellEnd"/>
      <w:r w:rsidR="00E806BE" w:rsidRPr="008E64CF">
        <w:rPr>
          <w:rFonts w:ascii="Arial" w:hAnsi="Arial" w:cs="Arial"/>
          <w:sz w:val="20"/>
          <w:szCs w:val="20"/>
        </w:rPr>
        <w:t xml:space="preserve"> and 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accruals</w:t>
      </w:r>
      <w:r w:rsidR="00886408">
        <w:rPr>
          <w:rFonts w:ascii="Arial" w:hAnsi="Arial" w:cs="Arial"/>
          <w:sz w:val="20"/>
          <w:szCs w:val="20"/>
        </w:rPr>
        <w:t xml:space="preserve"> are valu</w:t>
      </w:r>
      <w:r w:rsidR="00E806BE" w:rsidRPr="008E64CF">
        <w:rPr>
          <w:rFonts w:ascii="Arial" w:hAnsi="Arial" w:cs="Arial"/>
          <w:sz w:val="20"/>
          <w:szCs w:val="20"/>
        </w:rPr>
        <w:t xml:space="preserve">ed overnight for 30yr future forecasting using numerous market curves in </w:t>
      </w:r>
      <w:r w:rsidR="001249ED">
        <w:rPr>
          <w:rFonts w:ascii="Arial" w:hAnsi="Arial" w:cs="Arial"/>
          <w:sz w:val="20"/>
          <w:szCs w:val="20"/>
        </w:rPr>
        <w:t xml:space="preserve">a server farm using Hudson to distribute </w:t>
      </w:r>
      <w:r w:rsidR="001249ED">
        <w:rPr>
          <w:rFonts w:ascii="Arial" w:hAnsi="Arial" w:cs="Arial"/>
          <w:sz w:val="20"/>
          <w:szCs w:val="20"/>
        </w:rPr>
        <w:lastRenderedPageBreak/>
        <w:t>the work</w:t>
      </w:r>
      <w:r w:rsidR="00E806BE" w:rsidRPr="008E64CF">
        <w:rPr>
          <w:rFonts w:ascii="Arial" w:hAnsi="Arial" w:cs="Arial"/>
          <w:sz w:val="20"/>
          <w:szCs w:val="20"/>
        </w:rPr>
        <w:t xml:space="preserve">. 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Risk</w:t>
      </w:r>
      <w:r w:rsidR="00E806BE" w:rsidRPr="008E64CF">
        <w:rPr>
          <w:rFonts w:ascii="Arial" w:hAnsi="Arial" w:cs="Arial"/>
          <w:sz w:val="20"/>
          <w:szCs w:val="20"/>
        </w:rPr>
        <w:t xml:space="preserve"> and 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amortization</w:t>
      </w:r>
      <w:r w:rsidR="00E806BE" w:rsidRPr="008E64CF">
        <w:rPr>
          <w:rFonts w:ascii="Arial" w:hAnsi="Arial" w:cs="Arial"/>
          <w:sz w:val="20"/>
          <w:szCs w:val="20"/>
        </w:rPr>
        <w:t xml:space="preserve"> calculations are posted to ledger system, </w:t>
      </w:r>
      <w:proofErr w:type="spellStart"/>
      <w:r w:rsidR="001249ED">
        <w:rPr>
          <w:rFonts w:ascii="Arial" w:hAnsi="Arial" w:cs="Arial"/>
          <w:b/>
          <w:bCs/>
          <w:sz w:val="20"/>
          <w:szCs w:val="20"/>
        </w:rPr>
        <w:t>FinMan</w:t>
      </w:r>
      <w:proofErr w:type="spellEnd"/>
      <w:r w:rsidR="00E806BE" w:rsidRPr="008E64CF">
        <w:rPr>
          <w:rFonts w:ascii="Arial" w:hAnsi="Arial" w:cs="Arial"/>
          <w:sz w:val="20"/>
          <w:szCs w:val="20"/>
        </w:rPr>
        <w:t>.</w:t>
      </w:r>
      <w:r w:rsidR="00155218">
        <w:rPr>
          <w:rFonts w:ascii="Arial" w:hAnsi="Arial" w:cs="Arial"/>
          <w:sz w:val="20"/>
          <w:szCs w:val="20"/>
        </w:rPr>
        <w:t xml:space="preserve"> </w:t>
      </w:r>
      <w:r w:rsidR="00E806BE" w:rsidRPr="008E64CF">
        <w:rPr>
          <w:rFonts w:ascii="Arial" w:hAnsi="Arial" w:cs="Arial"/>
          <w:sz w:val="20"/>
          <w:szCs w:val="20"/>
        </w:rPr>
        <w:t xml:space="preserve">Report generation/Data Extraction/Jobs are scheduled using </w:t>
      </w:r>
      <w:r w:rsidR="00E806BE" w:rsidRPr="008E64CF">
        <w:rPr>
          <w:rFonts w:ascii="Arial" w:hAnsi="Arial" w:cs="Arial"/>
          <w:b/>
          <w:bCs/>
          <w:sz w:val="20"/>
          <w:szCs w:val="20"/>
        </w:rPr>
        <w:t>Quartz</w:t>
      </w:r>
      <w:r w:rsidR="00E806BE" w:rsidRPr="008E64C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E806BE" w:rsidRPr="008E64CF">
        <w:rPr>
          <w:rFonts w:ascii="Arial" w:hAnsi="Arial" w:cs="Arial"/>
          <w:sz w:val="20"/>
          <w:szCs w:val="20"/>
        </w:rPr>
        <w:t>Autosys</w:t>
      </w:r>
      <w:proofErr w:type="spellEnd"/>
      <w:r w:rsidR="00E806BE">
        <w:rPr>
          <w:rFonts w:ascii="Arial" w:hAnsi="Arial" w:cs="Arial"/>
          <w:sz w:val="20"/>
          <w:szCs w:val="20"/>
        </w:rPr>
        <w:t>.</w:t>
      </w:r>
    </w:p>
    <w:p w:rsidR="00E806BE" w:rsidRDefault="00E806BE" w:rsidP="00E806BE">
      <w:pPr>
        <w:pStyle w:val="BodyText"/>
        <w:tabs>
          <w:tab w:val="left" w:pos="360"/>
        </w:tabs>
        <w:jc w:val="both"/>
      </w:pPr>
    </w:p>
    <w:p w:rsidR="00E806BE" w:rsidRDefault="00E806BE" w:rsidP="00E806BE">
      <w:pPr>
        <w:pStyle w:val="BodyText"/>
        <w:rPr>
          <w:rFonts w:ascii="Arial" w:hAnsi="Arial" w:cs="Arial"/>
          <w:sz w:val="20"/>
          <w:szCs w:val="20"/>
        </w:rPr>
      </w:pPr>
    </w:p>
    <w:p w:rsidR="001970CD" w:rsidRDefault="001970CD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solutions for initiatives and BAU projects.</w:t>
      </w:r>
    </w:p>
    <w:p w:rsidR="008336EC" w:rsidRDefault="008336EC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refactoring of the application using </w:t>
      </w:r>
      <w:r w:rsidRPr="008336EC"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and </w:t>
      </w:r>
      <w:r w:rsidRPr="008336EC">
        <w:rPr>
          <w:rFonts w:ascii="Arial" w:hAnsi="Arial" w:cs="Arial"/>
          <w:b/>
          <w:sz w:val="20"/>
          <w:szCs w:val="20"/>
        </w:rPr>
        <w:t>Maven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542F5" w:rsidRDefault="00B8550D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and le</w:t>
      </w:r>
      <w:r w:rsidR="008336EC">
        <w:rPr>
          <w:rFonts w:ascii="Arial" w:hAnsi="Arial" w:cs="Arial"/>
          <w:sz w:val="20"/>
          <w:szCs w:val="20"/>
        </w:rPr>
        <w:t>d</w:t>
      </w:r>
      <w:r w:rsidR="00F542F5">
        <w:rPr>
          <w:rFonts w:ascii="Arial" w:hAnsi="Arial" w:cs="Arial"/>
          <w:sz w:val="20"/>
          <w:szCs w:val="20"/>
        </w:rPr>
        <w:t xml:space="preserve"> migration of application database to </w:t>
      </w:r>
      <w:r w:rsidR="00F542F5" w:rsidRPr="000B4999">
        <w:rPr>
          <w:rFonts w:ascii="Arial" w:hAnsi="Arial" w:cs="Arial"/>
          <w:b/>
          <w:sz w:val="20"/>
          <w:szCs w:val="20"/>
        </w:rPr>
        <w:t>Oracle</w:t>
      </w:r>
      <w:r w:rsidR="00F542F5">
        <w:rPr>
          <w:rFonts w:ascii="Arial" w:hAnsi="Arial" w:cs="Arial"/>
          <w:sz w:val="20"/>
          <w:szCs w:val="20"/>
        </w:rPr>
        <w:t xml:space="preserve"> from SQL Server.</w:t>
      </w:r>
    </w:p>
    <w:p w:rsidR="00F542F5" w:rsidRDefault="008A35DE" w:rsidP="00F542F5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</w:t>
      </w:r>
      <w:r w:rsidR="00F542F5">
        <w:rPr>
          <w:rFonts w:ascii="Arial" w:hAnsi="Arial" w:cs="Arial"/>
          <w:sz w:val="20"/>
          <w:szCs w:val="20"/>
        </w:rPr>
        <w:t xml:space="preserve">migration of trade source system to </w:t>
      </w:r>
      <w:proofErr w:type="spellStart"/>
      <w:r w:rsidR="00F542F5" w:rsidRPr="00A61BED">
        <w:rPr>
          <w:rFonts w:ascii="Arial" w:hAnsi="Arial" w:cs="Arial"/>
          <w:b/>
          <w:sz w:val="20"/>
          <w:szCs w:val="20"/>
        </w:rPr>
        <w:t>VMaster</w:t>
      </w:r>
      <w:proofErr w:type="spellEnd"/>
      <w:r w:rsidR="00F542F5">
        <w:rPr>
          <w:rFonts w:ascii="Arial" w:hAnsi="Arial" w:cs="Arial"/>
          <w:sz w:val="20"/>
          <w:szCs w:val="20"/>
        </w:rPr>
        <w:t xml:space="preserve"> and </w:t>
      </w:r>
      <w:r w:rsidR="00F542F5" w:rsidRPr="00A61BED">
        <w:rPr>
          <w:rFonts w:ascii="Arial" w:hAnsi="Arial" w:cs="Arial"/>
          <w:b/>
          <w:sz w:val="20"/>
          <w:szCs w:val="20"/>
        </w:rPr>
        <w:t>GDA</w:t>
      </w:r>
      <w:r w:rsidR="00F542F5">
        <w:rPr>
          <w:rFonts w:ascii="Arial" w:hAnsi="Arial" w:cs="Arial"/>
          <w:sz w:val="20"/>
          <w:szCs w:val="20"/>
        </w:rPr>
        <w:t xml:space="preserve"> as quant library for valuations.</w:t>
      </w:r>
    </w:p>
    <w:p w:rsidR="00E806BE" w:rsidRDefault="00E02601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Converted memory and time intensive </w:t>
      </w:r>
      <w:r w:rsidR="008023FD">
        <w:rPr>
          <w:rFonts w:ascii="Arial" w:hAnsi="Arial" w:cs="Arial"/>
          <w:sz w:val="20"/>
          <w:szCs w:val="20"/>
        </w:rPr>
        <w:t xml:space="preserve">jobs </w:t>
      </w:r>
      <w:r>
        <w:rPr>
          <w:rFonts w:ascii="Arial" w:hAnsi="Arial" w:cs="Arial"/>
          <w:sz w:val="20"/>
          <w:szCs w:val="20"/>
        </w:rPr>
        <w:t xml:space="preserve">to run on a distributed cluster of server farm using </w:t>
      </w:r>
      <w:r w:rsidRPr="00AE370C">
        <w:rPr>
          <w:rFonts w:ascii="Arial" w:hAnsi="Arial" w:cs="Arial"/>
          <w:b/>
          <w:sz w:val="20"/>
          <w:szCs w:val="20"/>
        </w:rPr>
        <w:t>Hudson</w:t>
      </w:r>
      <w:r w:rsidRPr="009C397B">
        <w:rPr>
          <w:rFonts w:ascii="Arial" w:hAnsi="Arial" w:cs="Arial"/>
          <w:sz w:val="20"/>
          <w:szCs w:val="20"/>
        </w:rPr>
        <w:t>’s</w:t>
      </w:r>
      <w:r>
        <w:rPr>
          <w:rFonts w:ascii="Arial" w:hAnsi="Arial" w:cs="Arial"/>
          <w:sz w:val="20"/>
          <w:szCs w:val="20"/>
        </w:rPr>
        <w:t xml:space="preserve"> master/slave service.</w:t>
      </w:r>
    </w:p>
    <w:p w:rsidR="00E806BE" w:rsidRDefault="00B20772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Pr="00B20772">
        <w:rPr>
          <w:rFonts w:ascii="Arial" w:hAnsi="Arial" w:cs="Arial"/>
          <w:b/>
          <w:sz w:val="20"/>
          <w:szCs w:val="20"/>
        </w:rPr>
        <w:t>WCF</w:t>
      </w:r>
      <w:r w:rsidR="00135EC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serv</w:t>
      </w:r>
      <w:r w:rsidR="00135EC9">
        <w:rPr>
          <w:rFonts w:ascii="Arial" w:hAnsi="Arial" w:cs="Arial"/>
          <w:sz w:val="20"/>
          <w:szCs w:val="20"/>
        </w:rPr>
        <w:t xml:space="preserve">ices in C# for Quant valuations and corresponding </w:t>
      </w:r>
      <w:r w:rsidR="00135EC9" w:rsidRPr="006F79BC">
        <w:rPr>
          <w:rFonts w:ascii="Arial" w:hAnsi="Arial" w:cs="Arial"/>
          <w:b/>
          <w:sz w:val="20"/>
          <w:szCs w:val="20"/>
        </w:rPr>
        <w:t>Axis2</w:t>
      </w:r>
      <w:r w:rsidR="00135EC9">
        <w:rPr>
          <w:rFonts w:ascii="Arial" w:hAnsi="Arial" w:cs="Arial"/>
          <w:sz w:val="20"/>
          <w:szCs w:val="20"/>
        </w:rPr>
        <w:t xml:space="preserve"> client.</w:t>
      </w:r>
    </w:p>
    <w:p w:rsidR="00E806BE" w:rsidRDefault="00E806BE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bCs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criteria for retrieval of data and implemented table-per-subclass strategy.</w:t>
      </w:r>
    </w:p>
    <w:p w:rsidR="00213F48" w:rsidRDefault="00213F48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proofErr w:type="spellStart"/>
      <w:r>
        <w:rPr>
          <w:rFonts w:ascii="Arial" w:hAnsi="Arial" w:cs="Arial"/>
          <w:sz w:val="20"/>
          <w:szCs w:val="20"/>
        </w:rPr>
        <w:t>PnL</w:t>
      </w:r>
      <w:proofErr w:type="spellEnd"/>
      <w:r>
        <w:rPr>
          <w:rFonts w:ascii="Arial" w:hAnsi="Arial" w:cs="Arial"/>
          <w:sz w:val="20"/>
          <w:szCs w:val="20"/>
        </w:rPr>
        <w:t xml:space="preserve"> valuation POC in </w:t>
      </w:r>
      <w:r w:rsidRPr="00213F48">
        <w:rPr>
          <w:rFonts w:ascii="Arial" w:hAnsi="Arial" w:cs="Arial"/>
          <w:b/>
          <w:sz w:val="20"/>
          <w:szCs w:val="20"/>
        </w:rPr>
        <w:t>Python</w:t>
      </w:r>
      <w:r w:rsidR="00DD74E6">
        <w:rPr>
          <w:rFonts w:ascii="Arial" w:hAnsi="Arial" w:cs="Arial"/>
          <w:b/>
          <w:sz w:val="20"/>
          <w:szCs w:val="20"/>
        </w:rPr>
        <w:t>/Quartz</w:t>
      </w:r>
      <w:r>
        <w:rPr>
          <w:rFonts w:ascii="Arial" w:hAnsi="Arial" w:cs="Arial"/>
          <w:sz w:val="20"/>
          <w:szCs w:val="20"/>
        </w:rPr>
        <w:t>.</w:t>
      </w:r>
    </w:p>
    <w:p w:rsidR="00E806BE" w:rsidRDefault="00E806BE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SQL views and SPs for daily/monthly snapshots of data.</w:t>
      </w:r>
    </w:p>
    <w:p w:rsidR="00E806BE" w:rsidRDefault="00E806BE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>Proxy, Singleton, Factory, Strategy, DAO, Interceptor, Business Delegate, and MVC</w:t>
      </w:r>
      <w:r>
        <w:rPr>
          <w:rFonts w:ascii="Arial" w:hAnsi="Arial" w:cs="Arial"/>
          <w:sz w:val="20"/>
          <w:szCs w:val="20"/>
        </w:rPr>
        <w:t>.</w:t>
      </w:r>
    </w:p>
    <w:p w:rsidR="00E806BE" w:rsidRDefault="00E806BE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>
        <w:rPr>
          <w:rFonts w:ascii="Arial" w:hAnsi="Arial" w:cs="Arial"/>
          <w:b/>
          <w:bCs/>
          <w:sz w:val="20"/>
          <w:szCs w:val="20"/>
        </w:rPr>
        <w:t>BA</w:t>
      </w:r>
      <w:r>
        <w:rPr>
          <w:rFonts w:ascii="Arial" w:hAnsi="Arial" w:cs="Arial"/>
          <w:b/>
          <w:sz w:val="20"/>
          <w:szCs w:val="20"/>
        </w:rPr>
        <w:t>SH/Perl scripts</w:t>
      </w:r>
      <w:r>
        <w:rPr>
          <w:rFonts w:ascii="Arial" w:hAnsi="Arial" w:cs="Arial"/>
          <w:sz w:val="20"/>
          <w:szCs w:val="20"/>
        </w:rPr>
        <w:t xml:space="preserve"> for reconciliation, data extraction and migration tasks.</w:t>
      </w:r>
    </w:p>
    <w:p w:rsidR="00E806BE" w:rsidRDefault="00E806BE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24x7 </w:t>
      </w:r>
      <w:r>
        <w:rPr>
          <w:rFonts w:ascii="Arial" w:hAnsi="Arial" w:cs="Arial"/>
          <w:b/>
          <w:sz w:val="20"/>
          <w:szCs w:val="20"/>
        </w:rPr>
        <w:t>production support</w:t>
      </w:r>
      <w:r>
        <w:rPr>
          <w:rFonts w:ascii="Arial" w:hAnsi="Arial" w:cs="Arial"/>
          <w:sz w:val="20"/>
          <w:szCs w:val="20"/>
        </w:rPr>
        <w:t xml:space="preserve"> and issue resolution.</w:t>
      </w:r>
    </w:p>
    <w:p w:rsidR="00EE66C4" w:rsidRDefault="00EE66C4" w:rsidP="00E806B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Mentored and led </w:t>
      </w:r>
      <w:r w:rsidR="003B0878">
        <w:rPr>
          <w:rFonts w:ascii="Arial" w:hAnsi="Arial" w:cs="Arial"/>
          <w:sz w:val="20"/>
          <w:szCs w:val="20"/>
        </w:rPr>
        <w:t>on/</w:t>
      </w:r>
      <w:r>
        <w:rPr>
          <w:rFonts w:ascii="Arial" w:hAnsi="Arial" w:cs="Arial"/>
          <w:sz w:val="20"/>
          <w:szCs w:val="20"/>
        </w:rPr>
        <w:t xml:space="preserve">offshore </w:t>
      </w:r>
      <w:r w:rsidR="004C4044">
        <w:rPr>
          <w:rFonts w:ascii="Arial" w:hAnsi="Arial" w:cs="Arial"/>
          <w:sz w:val="20"/>
          <w:szCs w:val="20"/>
        </w:rPr>
        <w:t>QA/</w:t>
      </w:r>
      <w:r>
        <w:rPr>
          <w:rFonts w:ascii="Arial" w:hAnsi="Arial" w:cs="Arial"/>
          <w:sz w:val="20"/>
          <w:szCs w:val="20"/>
        </w:rPr>
        <w:t>develop</w:t>
      </w:r>
      <w:r w:rsidR="004C4044">
        <w:rPr>
          <w:rFonts w:ascii="Arial" w:hAnsi="Arial" w:cs="Arial"/>
          <w:sz w:val="20"/>
          <w:szCs w:val="20"/>
        </w:rPr>
        <w:t>ment team</w:t>
      </w:r>
      <w:r>
        <w:rPr>
          <w:rFonts w:ascii="Arial" w:hAnsi="Arial" w:cs="Arial"/>
          <w:sz w:val="20"/>
          <w:szCs w:val="20"/>
        </w:rPr>
        <w:t>.</w:t>
      </w:r>
    </w:p>
    <w:p w:rsidR="00E806BE" w:rsidRDefault="00E806BE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311B65" w:rsidRDefault="00311B65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447586" w:rsidRPr="00910599" w:rsidRDefault="00311B65" w:rsidP="0044758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BNP Paribas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447586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</w:t>
      </w:r>
      <w:r w:rsidR="006D3483">
        <w:rPr>
          <w:rFonts w:ascii="Arial" w:hAnsi="Arial" w:cs="Arial"/>
          <w:b/>
          <w:bCs/>
          <w:i/>
          <w:color w:val="000000"/>
          <w:sz w:val="20"/>
          <w:szCs w:val="20"/>
        </w:rPr>
        <w:t>Oct</w:t>
      </w:r>
      <w:r w:rsidR="0044758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200</w:t>
      </w:r>
      <w:r w:rsidR="006D3483">
        <w:rPr>
          <w:rFonts w:ascii="Arial" w:hAnsi="Arial" w:cs="Arial"/>
          <w:b/>
          <w:bCs/>
          <w:i/>
          <w:color w:val="000000"/>
          <w:sz w:val="20"/>
          <w:szCs w:val="20"/>
        </w:rPr>
        <w:t>9</w:t>
      </w:r>
      <w:r w:rsidR="0044758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– </w:t>
      </w:r>
      <w:r w:rsidR="006D3483">
        <w:rPr>
          <w:rFonts w:ascii="Arial" w:hAnsi="Arial" w:cs="Arial"/>
          <w:b/>
          <w:bCs/>
          <w:i/>
          <w:color w:val="000000"/>
          <w:sz w:val="20"/>
          <w:szCs w:val="20"/>
        </w:rPr>
        <w:t>Apr 2010</w:t>
      </w:r>
      <w:r w:rsidR="0044758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Project: Lynx (Prime Brokerage Operations)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Title: Senior Developer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Environment: </w:t>
      </w:r>
      <w:r w:rsidR="00015CE1">
        <w:rPr>
          <w:rFonts w:ascii="Arial" w:hAnsi="Arial" w:cs="Arial"/>
          <w:color w:val="000000"/>
          <w:sz w:val="20"/>
          <w:szCs w:val="20"/>
        </w:rPr>
        <w:t>Java 5, Spring 3</w:t>
      </w:r>
      <w:r>
        <w:rPr>
          <w:rFonts w:ascii="Arial" w:hAnsi="Arial" w:cs="Arial"/>
          <w:color w:val="000000"/>
          <w:sz w:val="20"/>
          <w:szCs w:val="20"/>
        </w:rPr>
        <w:t>.0, Hibernate 3.</w:t>
      </w:r>
      <w:r w:rsidR="00015CE1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, GWT-Ext,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Tibco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RV, RMI,</w:t>
      </w:r>
      <w:r w:rsidR="00015CE1" w:rsidRPr="00015CE1">
        <w:rPr>
          <w:rFonts w:ascii="Arial" w:hAnsi="Arial" w:cs="Arial"/>
          <w:color w:val="000000"/>
          <w:sz w:val="20"/>
          <w:szCs w:val="20"/>
        </w:rPr>
        <w:t xml:space="preserve"> </w:t>
      </w:r>
      <w:r w:rsidR="00015CE1">
        <w:rPr>
          <w:rFonts w:ascii="Arial" w:hAnsi="Arial" w:cs="Arial"/>
          <w:color w:val="000000"/>
          <w:sz w:val="20"/>
          <w:szCs w:val="20"/>
        </w:rPr>
        <w:t>Perl, BASH,</w:t>
      </w:r>
      <w:r>
        <w:rPr>
          <w:rFonts w:ascii="Arial" w:hAnsi="Arial" w:cs="Arial"/>
          <w:color w:val="000000"/>
          <w:sz w:val="20"/>
          <w:szCs w:val="20"/>
        </w:rPr>
        <w:t xml:space="preserve"> Sybase, Unix(Solaris), Tomcat 5,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Maven, SVN, Aqua Data Studio,</w:t>
      </w:r>
      <w:r w:rsidR="00015CE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Log4J,Eclipse 3.6, Cygwin.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311B65" w:rsidRDefault="00311B65" w:rsidP="00311B65">
      <w:pPr>
        <w:suppressAutoHyphens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</w:rPr>
        <w:t xml:space="preserve">Lynx is a suite of applications that is designed to streamline PB Operational processing including Stock deliveries, Cash Wire Processing and MMF processing. 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Lynx interfaces with source systems like </w:t>
      </w:r>
      <w:r w:rsidRPr="004C48FC">
        <w:rPr>
          <w:rFonts w:ascii="Arial" w:hAnsi="Arial" w:cs="Arial"/>
          <w:b/>
          <w:color w:val="000000"/>
          <w:sz w:val="20"/>
          <w:szCs w:val="20"/>
          <w:lang w:eastAsia="en-US"/>
        </w:rPr>
        <w:t>BPS</w:t>
      </w:r>
      <w:r>
        <w:rPr>
          <w:rFonts w:ascii="Arial" w:hAnsi="Arial" w:cs="Arial"/>
          <w:b/>
          <w:color w:val="000000"/>
          <w:sz w:val="20"/>
          <w:szCs w:val="20"/>
          <w:lang w:eastAsia="en-US"/>
        </w:rPr>
        <w:t>/</w:t>
      </w:r>
      <w:r w:rsidRPr="004C48FC">
        <w:rPr>
          <w:rFonts w:ascii="Arial" w:hAnsi="Arial" w:cs="Arial"/>
          <w:b/>
          <w:color w:val="000000"/>
          <w:sz w:val="20"/>
          <w:szCs w:val="20"/>
          <w:lang w:eastAsia="en-US"/>
        </w:rPr>
        <w:t>A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>(</w:t>
      </w:r>
      <w:proofErr w:type="spellStart"/>
      <w:r w:rsidRPr="004C48FC">
        <w:rPr>
          <w:rFonts w:ascii="Arial" w:hAnsi="Arial" w:cs="Arial"/>
          <w:b/>
          <w:color w:val="000000"/>
          <w:sz w:val="20"/>
          <w:szCs w:val="20"/>
          <w:lang w:eastAsia="en-US"/>
        </w:rPr>
        <w:t>Broadridge</w:t>
      </w:r>
      <w:proofErr w:type="spellEnd"/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) and </w:t>
      </w:r>
      <w:r w:rsidRPr="004C48FC">
        <w:rPr>
          <w:rFonts w:ascii="Arial" w:hAnsi="Arial" w:cs="Arial"/>
          <w:b/>
          <w:color w:val="000000"/>
          <w:sz w:val="20"/>
          <w:szCs w:val="20"/>
          <w:lang w:eastAsia="en-US"/>
        </w:rPr>
        <w:t>Falcon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to get the SOD settlement requests. After identifying </w:t>
      </w:r>
      <w:r>
        <w:rPr>
          <w:rFonts w:ascii="Arial" w:hAnsi="Arial" w:cs="Arial"/>
          <w:color w:val="000000"/>
          <w:sz w:val="20"/>
          <w:szCs w:val="20"/>
          <w:lang w:eastAsia="en-US"/>
        </w:rPr>
        <w:t>R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eceives and </w:t>
      </w:r>
      <w:r>
        <w:rPr>
          <w:rFonts w:ascii="Arial" w:hAnsi="Arial" w:cs="Arial"/>
          <w:color w:val="000000"/>
          <w:sz w:val="20"/>
          <w:szCs w:val="20"/>
          <w:lang w:eastAsia="en-US"/>
        </w:rPr>
        <w:t>D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elivers, Lynx sends out </w:t>
      </w:r>
      <w:r w:rsidRPr="000078D3">
        <w:rPr>
          <w:rFonts w:ascii="Arial" w:hAnsi="Arial" w:cs="Arial"/>
          <w:b/>
          <w:color w:val="000000"/>
          <w:sz w:val="20"/>
          <w:szCs w:val="20"/>
          <w:lang w:eastAsia="en-US"/>
        </w:rPr>
        <w:t>SWIFT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 messages to BONY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and GLOSS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 for settlement and 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performs </w:t>
      </w:r>
      <w:r w:rsidRPr="00B243F9">
        <w:rPr>
          <w:rFonts w:ascii="Arial" w:hAnsi="Arial" w:cs="Arial"/>
          <w:color w:val="000000"/>
          <w:sz w:val="20"/>
          <w:szCs w:val="20"/>
          <w:lang w:eastAsia="en-US"/>
        </w:rPr>
        <w:t xml:space="preserve">matching of the 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responses. Money Market Fund redemption process allows reps to enter wires for funds which are then booked as journals to </w:t>
      </w:r>
      <w:r w:rsidRPr="00E9327E">
        <w:rPr>
          <w:rFonts w:ascii="Arial" w:hAnsi="Arial" w:cs="Arial"/>
          <w:b/>
          <w:color w:val="000000"/>
          <w:sz w:val="20"/>
          <w:szCs w:val="20"/>
          <w:lang w:eastAsia="en-US"/>
        </w:rPr>
        <w:t>ADP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upon a confirm.</w:t>
      </w:r>
    </w:p>
    <w:p w:rsidR="00311B65" w:rsidRPr="00B243F9" w:rsidRDefault="00311B65" w:rsidP="00311B65">
      <w:pPr>
        <w:suppressAutoHyphens w:val="0"/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The application GUI is built in GWT-Ext with Spring and Hibernate. Perl and Java based standalone jobs are run through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as part of the daily/nightly batch.</w:t>
      </w: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311B65" w:rsidRDefault="00311B65" w:rsidP="00311B65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analysis, design, development, UAT phases of Fails/MMF modules.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GWT Ext</w:t>
      </w:r>
      <w:r>
        <w:rPr>
          <w:rFonts w:ascii="Arial" w:hAnsi="Arial" w:cs="Arial"/>
          <w:sz w:val="20"/>
          <w:szCs w:val="20"/>
        </w:rPr>
        <w:t xml:space="preserve"> to design and develop Trade Entry and Reporting screens.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state based settlement processing using OS Workflow.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Pr="00950346">
        <w:rPr>
          <w:rFonts w:ascii="Arial" w:hAnsi="Arial" w:cs="Arial"/>
          <w:b/>
          <w:sz w:val="20"/>
          <w:szCs w:val="20"/>
        </w:rPr>
        <w:t>Perl</w:t>
      </w:r>
      <w:r>
        <w:rPr>
          <w:rFonts w:ascii="Arial" w:hAnsi="Arial" w:cs="Arial"/>
          <w:sz w:val="20"/>
          <w:szCs w:val="20"/>
        </w:rPr>
        <w:t xml:space="preserve"> scripts for watching/loading Falcon file feeds into DB.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proofErr w:type="spellStart"/>
      <w:r>
        <w:rPr>
          <w:rFonts w:ascii="Arial" w:hAnsi="Arial" w:cs="Arial"/>
          <w:b/>
          <w:sz w:val="20"/>
          <w:szCs w:val="20"/>
        </w:rPr>
        <w:t>Tibco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RV </w:t>
      </w:r>
      <w:r>
        <w:rPr>
          <w:rFonts w:ascii="Arial" w:hAnsi="Arial" w:cs="Arial"/>
          <w:sz w:val="20"/>
          <w:szCs w:val="20"/>
        </w:rPr>
        <w:t>wrapper for multicasting journals across the floor.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>
        <w:rPr>
          <w:rFonts w:ascii="Arial" w:hAnsi="Arial" w:cs="Arial"/>
          <w:b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 xml:space="preserve"> stored procedure to extract MMF data from upstream systems (BPSA).</w:t>
      </w:r>
    </w:p>
    <w:p w:rsidR="00311B65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>Singleton, Proxy, Business Delegate, Service Activator, and MVC</w:t>
      </w:r>
      <w:r>
        <w:rPr>
          <w:rFonts w:ascii="Arial" w:hAnsi="Arial" w:cs="Arial"/>
          <w:sz w:val="20"/>
          <w:szCs w:val="20"/>
        </w:rPr>
        <w:t>.</w:t>
      </w:r>
    </w:p>
    <w:p w:rsidR="00311B65" w:rsidRPr="009C5770" w:rsidRDefault="00311B65" w:rsidP="00311B65">
      <w:pPr>
        <w:numPr>
          <w:ilvl w:val="0"/>
          <w:numId w:val="4"/>
        </w:numPr>
        <w:tabs>
          <w:tab w:val="left" w:pos="1080"/>
        </w:tabs>
        <w:ind w:left="108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9C5770">
        <w:rPr>
          <w:rFonts w:ascii="Arial" w:hAnsi="Arial" w:cs="Arial"/>
          <w:bCs/>
          <w:color w:val="000000"/>
          <w:sz w:val="20"/>
          <w:szCs w:val="20"/>
        </w:rPr>
        <w:t>Involved in 24x7 production support and issue resolution.</w:t>
      </w:r>
    </w:p>
    <w:p w:rsidR="00311B65" w:rsidRDefault="00311B65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Bank of America</w:t>
      </w:r>
      <w:r w:rsidR="00447586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     </w:t>
      </w:r>
      <w:r w:rsidR="003D3AF5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A3263F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A3263F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A3263F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A3263F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A3263F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  <w:t xml:space="preserve">     </w:t>
      </w:r>
      <w:r w:rsidR="00447586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         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>Aug</w:t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2008 – </w:t>
      </w:r>
      <w:r w:rsidR="00447586">
        <w:rPr>
          <w:rFonts w:ascii="Arial" w:hAnsi="Arial" w:cs="Arial"/>
          <w:b/>
          <w:bCs/>
          <w:i/>
          <w:color w:val="000000"/>
          <w:sz w:val="20"/>
          <w:szCs w:val="20"/>
        </w:rPr>
        <w:t>Oct 2009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Project: Corporate Investments Hedge Management System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Title: Senior Developer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Environment: </w:t>
      </w:r>
      <w:r>
        <w:rPr>
          <w:rFonts w:ascii="Arial" w:hAnsi="Arial" w:cs="Arial"/>
          <w:color w:val="000000"/>
          <w:sz w:val="20"/>
          <w:szCs w:val="20"/>
        </w:rPr>
        <w:t xml:space="preserve">Java 5, Hibernate 3.0, Struts 1.2, </w:t>
      </w:r>
      <w:r w:rsidR="001F572E">
        <w:rPr>
          <w:rFonts w:ascii="Arial" w:hAnsi="Arial" w:cs="Arial"/>
          <w:color w:val="000000"/>
          <w:sz w:val="20"/>
          <w:szCs w:val="20"/>
        </w:rPr>
        <w:t xml:space="preserve">JSF, </w:t>
      </w:r>
      <w:r>
        <w:rPr>
          <w:rFonts w:ascii="Arial" w:hAnsi="Arial" w:cs="Arial"/>
          <w:color w:val="000000"/>
          <w:sz w:val="20"/>
          <w:szCs w:val="20"/>
        </w:rPr>
        <w:t>Ajax, JSP,</w:t>
      </w:r>
      <w:r w:rsidR="000C526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SVG,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/XQuery, DOM, RMI, JMX,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</w:t>
      </w:r>
      <w:r w:rsidR="009F5BFF">
        <w:rPr>
          <w:rFonts w:ascii="Arial" w:hAnsi="Arial" w:cs="Arial"/>
          <w:color w:val="000000"/>
          <w:sz w:val="20"/>
          <w:szCs w:val="20"/>
        </w:rPr>
        <w:t>blogic</w:t>
      </w:r>
      <w:proofErr w:type="spellEnd"/>
      <w:r w:rsidR="009F5BFF">
        <w:rPr>
          <w:rFonts w:ascii="Arial" w:hAnsi="Arial" w:cs="Arial"/>
          <w:color w:val="000000"/>
          <w:sz w:val="20"/>
          <w:szCs w:val="20"/>
        </w:rPr>
        <w:t xml:space="preserve"> 10, </w:t>
      </w:r>
      <w:proofErr w:type="spellStart"/>
      <w:r w:rsidR="009F5BFF">
        <w:rPr>
          <w:rFonts w:ascii="Arial" w:hAnsi="Arial" w:cs="Arial"/>
          <w:color w:val="000000"/>
          <w:sz w:val="20"/>
          <w:szCs w:val="20"/>
        </w:rPr>
        <w:t>iPlanet</w:t>
      </w:r>
      <w:proofErr w:type="spellEnd"/>
      <w:r w:rsidR="009F5BFF">
        <w:rPr>
          <w:rFonts w:ascii="Arial" w:hAnsi="Arial" w:cs="Arial"/>
          <w:color w:val="000000"/>
          <w:sz w:val="20"/>
          <w:szCs w:val="20"/>
        </w:rPr>
        <w:t xml:space="preserve">, Apache Axis, </w:t>
      </w:r>
      <w:r>
        <w:rPr>
          <w:rFonts w:ascii="Arial" w:hAnsi="Arial" w:cs="Arial"/>
          <w:color w:val="000000"/>
          <w:sz w:val="20"/>
          <w:szCs w:val="20"/>
        </w:rPr>
        <w:t xml:space="preserve">Soap UI,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Tibco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RV, Sonic MQ, Quartz Scheduler,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665FE5">
        <w:rPr>
          <w:rFonts w:ascii="Arial" w:hAnsi="Arial" w:cs="Arial"/>
          <w:color w:val="000000"/>
          <w:sz w:val="20"/>
          <w:szCs w:val="20"/>
        </w:rPr>
        <w:t xml:space="preserve"> Perforce Version Control, </w:t>
      </w:r>
      <w:proofErr w:type="spellStart"/>
      <w:r w:rsidR="00665FE5">
        <w:rPr>
          <w:rFonts w:ascii="Arial" w:hAnsi="Arial" w:cs="Arial"/>
          <w:color w:val="000000"/>
          <w:sz w:val="20"/>
          <w:szCs w:val="20"/>
        </w:rPr>
        <w:t>JP</w:t>
      </w:r>
      <w:r>
        <w:rPr>
          <w:rFonts w:ascii="Arial" w:hAnsi="Arial" w:cs="Arial"/>
          <w:color w:val="000000"/>
          <w:sz w:val="20"/>
          <w:szCs w:val="20"/>
        </w:rPr>
        <w:t>rofiler</w:t>
      </w:r>
      <w:proofErr w:type="spellEnd"/>
      <w:r w:rsidRPr="00F2518F">
        <w:rPr>
          <w:rFonts w:ascii="Arial" w:hAnsi="Arial" w:cs="Arial"/>
          <w:color w:val="000000"/>
          <w:sz w:val="20"/>
          <w:szCs w:val="20"/>
        </w:rPr>
        <w:t>,</w:t>
      </w:r>
      <w:r w:rsidR="007C6843" w:rsidRPr="00F2518F">
        <w:rPr>
          <w:rFonts w:ascii="Arial" w:hAnsi="Arial" w:cs="Arial"/>
          <w:color w:val="000000"/>
          <w:sz w:val="20"/>
          <w:szCs w:val="20"/>
        </w:rPr>
        <w:t xml:space="preserve"> </w:t>
      </w:r>
      <w:r w:rsidR="00F2518F" w:rsidRPr="00F2518F">
        <w:rPr>
          <w:rFonts w:ascii="Arial" w:hAnsi="Arial" w:cs="Arial"/>
          <w:sz w:val="20"/>
          <w:szCs w:val="20"/>
          <w:lang w:val="fr-FR"/>
        </w:rPr>
        <w:t>Apache POI</w:t>
      </w:r>
      <w:r w:rsidR="00F2518F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Enterprise Architect, Aqua Data Studio,</w:t>
      </w:r>
      <w:r w:rsidR="00EF601D">
        <w:rPr>
          <w:rFonts w:ascii="Arial" w:hAnsi="Arial" w:cs="Arial"/>
          <w:color w:val="000000"/>
          <w:sz w:val="20"/>
          <w:szCs w:val="20"/>
        </w:rPr>
        <w:t xml:space="preserve"> Mercury Quality Center,</w:t>
      </w:r>
      <w:r w:rsidR="00073013" w:rsidRPr="00073013">
        <w:rPr>
          <w:b/>
        </w:rPr>
        <w:t xml:space="preserve"> </w:t>
      </w:r>
      <w:r w:rsidR="00073013" w:rsidRPr="00073013">
        <w:rPr>
          <w:rFonts w:ascii="Arial" w:hAnsi="Arial" w:cs="Arial"/>
          <w:sz w:val="20"/>
          <w:szCs w:val="20"/>
        </w:rPr>
        <w:t xml:space="preserve">Cruise </w:t>
      </w:r>
      <w:proofErr w:type="spellStart"/>
      <w:r w:rsidR="00073013" w:rsidRPr="00073013">
        <w:rPr>
          <w:rFonts w:ascii="Arial" w:hAnsi="Arial" w:cs="Arial"/>
          <w:sz w:val="20"/>
          <w:szCs w:val="20"/>
        </w:rPr>
        <w:t>Control</w:t>
      </w:r>
      <w:r w:rsidR="00073013">
        <w:rPr>
          <w:rFonts w:ascii="Arial" w:hAnsi="Arial" w:cs="Arial"/>
          <w:color w:val="000000"/>
          <w:sz w:val="20"/>
          <w:szCs w:val="20"/>
        </w:rPr>
        <w:t>,</w:t>
      </w:r>
      <w:r w:rsidR="005A4AC4">
        <w:rPr>
          <w:rFonts w:ascii="Arial" w:hAnsi="Arial" w:cs="Arial"/>
          <w:color w:val="000000"/>
          <w:sz w:val="20"/>
          <w:szCs w:val="20"/>
        </w:rPr>
        <w:t>TestNG</w:t>
      </w:r>
      <w:proofErr w:type="spellEnd"/>
      <w:r w:rsidR="005A4AC4">
        <w:rPr>
          <w:rFonts w:ascii="Arial" w:hAnsi="Arial" w:cs="Arial"/>
          <w:color w:val="000000"/>
          <w:sz w:val="20"/>
          <w:szCs w:val="20"/>
        </w:rPr>
        <w:t>,</w:t>
      </w:r>
      <w:r w:rsidR="00EF60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Log4J,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MyEclipse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3.3,</w:t>
      </w:r>
      <w:r w:rsidR="002F5F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BASH, Perl, SQL Server, Sun Solaris, Java Service Wrapper,</w:t>
      </w:r>
      <w:r w:rsidR="00DB595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IRToolkit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Math Library</w:t>
      </w:r>
      <w:r w:rsidR="00110D99">
        <w:rPr>
          <w:rFonts w:ascii="Arial" w:hAnsi="Arial" w:cs="Arial"/>
          <w:color w:val="000000"/>
          <w:sz w:val="20"/>
          <w:szCs w:val="20"/>
        </w:rPr>
        <w:t>,</w:t>
      </w:r>
      <w:r w:rsidR="00110D99" w:rsidRPr="00110D99">
        <w:rPr>
          <w:rFonts w:ascii="Arial" w:hAnsi="Arial" w:cs="Arial"/>
          <w:sz w:val="20"/>
          <w:szCs w:val="20"/>
        </w:rPr>
        <w:t xml:space="preserve"> </w:t>
      </w:r>
      <w:r w:rsidR="00110D99">
        <w:rPr>
          <w:rFonts w:ascii="Arial" w:hAnsi="Arial" w:cs="Arial"/>
          <w:sz w:val="20"/>
          <w:szCs w:val="20"/>
        </w:rPr>
        <w:t xml:space="preserve">Iterative </w:t>
      </w:r>
      <w:r w:rsidR="00110D99" w:rsidRPr="00110D99">
        <w:rPr>
          <w:rFonts w:ascii="Arial" w:hAnsi="Arial" w:cs="Arial"/>
          <w:bCs/>
          <w:sz w:val="20"/>
          <w:szCs w:val="20"/>
        </w:rPr>
        <w:t>Agile</w:t>
      </w:r>
      <w:r w:rsidR="00110D99">
        <w:rPr>
          <w:rFonts w:ascii="Arial" w:hAnsi="Arial" w:cs="Arial"/>
          <w:sz w:val="20"/>
          <w:szCs w:val="20"/>
        </w:rPr>
        <w:t xml:space="preserve"> </w:t>
      </w:r>
      <w:r w:rsidR="0038200C">
        <w:rPr>
          <w:rFonts w:ascii="Arial" w:hAnsi="Arial" w:cs="Arial"/>
          <w:sz w:val="20"/>
          <w:szCs w:val="20"/>
        </w:rPr>
        <w:t>process</w:t>
      </w:r>
      <w:r w:rsidR="00085D19">
        <w:rPr>
          <w:rFonts w:ascii="Arial" w:hAnsi="Arial" w:cs="Arial"/>
          <w:sz w:val="20"/>
          <w:szCs w:val="20"/>
        </w:rPr>
        <w:t>,</w:t>
      </w:r>
      <w:r w:rsidR="00F6060C">
        <w:rPr>
          <w:rFonts w:ascii="Arial" w:hAnsi="Arial" w:cs="Arial"/>
          <w:sz w:val="20"/>
          <w:szCs w:val="20"/>
        </w:rPr>
        <w:t xml:space="preserve"> </w:t>
      </w:r>
      <w:r w:rsidR="00085D19">
        <w:rPr>
          <w:rFonts w:ascii="Arial" w:hAnsi="Arial" w:cs="Arial"/>
          <w:sz w:val="20"/>
          <w:szCs w:val="20"/>
        </w:rPr>
        <w:t>JIRA</w:t>
      </w:r>
      <w:r w:rsidR="00110D99"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6B0DD6" w:rsidRPr="008E64CF" w:rsidRDefault="006B0DD6">
      <w:pPr>
        <w:pStyle w:val="BodyText"/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8E64CF">
        <w:rPr>
          <w:rFonts w:ascii="Arial" w:hAnsi="Arial" w:cs="Arial"/>
          <w:sz w:val="20"/>
          <w:szCs w:val="20"/>
        </w:rPr>
        <w:t xml:space="preserve">The </w:t>
      </w:r>
      <w:r w:rsidRPr="008E64CF">
        <w:rPr>
          <w:rFonts w:ascii="Arial" w:hAnsi="Arial" w:cs="Arial"/>
          <w:i/>
          <w:sz w:val="20"/>
          <w:szCs w:val="20"/>
        </w:rPr>
        <w:t>Corporate Investments Hedge Management System (CI-HMS)</w:t>
      </w:r>
      <w:r w:rsidRPr="008E64CF">
        <w:rPr>
          <w:rFonts w:ascii="Arial" w:hAnsi="Arial" w:cs="Arial"/>
          <w:sz w:val="20"/>
          <w:szCs w:val="20"/>
        </w:rPr>
        <w:t xml:space="preserve"> enables the Corporate Investments Front Office , Middle Office , and Treasury to strategize and report on hedging of fixed income and debt instruments in the ALM portfolio in accordance with the </w:t>
      </w:r>
      <w:r w:rsidRPr="00413959">
        <w:rPr>
          <w:rFonts w:ascii="Arial" w:hAnsi="Arial" w:cs="Arial"/>
          <w:b/>
          <w:sz w:val="20"/>
          <w:szCs w:val="20"/>
        </w:rPr>
        <w:t>FAS 133</w:t>
      </w:r>
      <w:r w:rsidRPr="008E64CF">
        <w:rPr>
          <w:rFonts w:ascii="Arial" w:hAnsi="Arial" w:cs="Arial"/>
          <w:sz w:val="20"/>
          <w:szCs w:val="20"/>
        </w:rPr>
        <w:t xml:space="preserve"> accounting </w:t>
      </w:r>
      <w:proofErr w:type="spellStart"/>
      <w:r w:rsidRPr="008E64CF">
        <w:rPr>
          <w:rFonts w:ascii="Arial" w:hAnsi="Arial" w:cs="Arial"/>
          <w:sz w:val="20"/>
          <w:szCs w:val="20"/>
        </w:rPr>
        <w:t>standard.The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</w:t>
      </w:r>
      <w:r w:rsidRPr="008E64CF">
        <w:rPr>
          <w:rFonts w:ascii="Arial" w:hAnsi="Arial" w:cs="Arial"/>
          <w:i/>
          <w:sz w:val="20"/>
          <w:szCs w:val="20"/>
        </w:rPr>
        <w:t>CI-HMS</w:t>
      </w:r>
      <w:r w:rsidRPr="008E64CF">
        <w:rPr>
          <w:rFonts w:ascii="Arial" w:hAnsi="Arial" w:cs="Arial"/>
          <w:sz w:val="20"/>
          <w:szCs w:val="20"/>
        </w:rPr>
        <w:t xml:space="preserve"> application enables users to view daily capacity reporting, perform upfront and ongoing effectiveness testing, and hedge debts</w:t>
      </w:r>
      <w:r w:rsidR="009052F5">
        <w:rPr>
          <w:rFonts w:ascii="Arial" w:hAnsi="Arial" w:cs="Arial"/>
          <w:sz w:val="20"/>
          <w:szCs w:val="20"/>
        </w:rPr>
        <w:t>(</w:t>
      </w:r>
      <w:r w:rsidR="009052F5" w:rsidRPr="009052F5">
        <w:rPr>
          <w:rFonts w:ascii="Arial" w:hAnsi="Arial" w:cs="Arial"/>
          <w:b/>
          <w:sz w:val="20"/>
          <w:szCs w:val="20"/>
        </w:rPr>
        <w:t>Callable/Non-Callable bonds)</w:t>
      </w:r>
      <w:r w:rsidRPr="008E64CF">
        <w:rPr>
          <w:rFonts w:ascii="Arial" w:hAnsi="Arial" w:cs="Arial"/>
          <w:sz w:val="20"/>
          <w:szCs w:val="20"/>
        </w:rPr>
        <w:t xml:space="preserve"> with derivative  instruments (viz. </w:t>
      </w:r>
      <w:r w:rsidRPr="00DF3362">
        <w:rPr>
          <w:rFonts w:ascii="Arial" w:hAnsi="Arial" w:cs="Arial"/>
          <w:b/>
          <w:sz w:val="20"/>
          <w:szCs w:val="20"/>
        </w:rPr>
        <w:t xml:space="preserve">Fixed Float/Basis/FX/Interest Rate </w:t>
      </w:r>
      <w:proofErr w:type="spellStart"/>
      <w:r w:rsidRPr="00DF3362">
        <w:rPr>
          <w:rFonts w:ascii="Arial" w:hAnsi="Arial" w:cs="Arial"/>
          <w:b/>
          <w:sz w:val="20"/>
          <w:szCs w:val="20"/>
        </w:rPr>
        <w:t>Swaps,Swaptions,Caps,Floors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etc.)</w:t>
      </w:r>
    </w:p>
    <w:p w:rsidR="006B0DD6" w:rsidRDefault="006B0DD6">
      <w:pPr>
        <w:pStyle w:val="BodyText"/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 w:rsidRPr="008E64CF">
        <w:rPr>
          <w:rFonts w:ascii="Arial" w:hAnsi="Arial" w:cs="Arial"/>
          <w:sz w:val="20"/>
          <w:szCs w:val="20"/>
        </w:rPr>
        <w:t xml:space="preserve">The application can be thought of as a 3-tier system with Struts/SVG/JSP composing the presentation </w:t>
      </w:r>
      <w:proofErr w:type="spellStart"/>
      <w:r w:rsidRPr="008E64CF">
        <w:rPr>
          <w:rFonts w:ascii="Arial" w:hAnsi="Arial" w:cs="Arial"/>
          <w:sz w:val="20"/>
          <w:szCs w:val="20"/>
        </w:rPr>
        <w:t>tier.RMI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via </w:t>
      </w:r>
      <w:r w:rsidRPr="008E64CF">
        <w:rPr>
          <w:rFonts w:ascii="Arial" w:hAnsi="Arial" w:cs="Arial"/>
          <w:b/>
          <w:bCs/>
          <w:sz w:val="20"/>
          <w:szCs w:val="20"/>
        </w:rPr>
        <w:t xml:space="preserve">Spring </w:t>
      </w:r>
      <w:proofErr w:type="spellStart"/>
      <w:r w:rsidRPr="008E64CF">
        <w:rPr>
          <w:rFonts w:ascii="Arial" w:hAnsi="Arial" w:cs="Arial"/>
          <w:b/>
          <w:bCs/>
          <w:sz w:val="20"/>
          <w:szCs w:val="20"/>
        </w:rPr>
        <w:t>remoting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is used to communicate to 2 modules </w:t>
      </w:r>
      <w:proofErr w:type="spellStart"/>
      <w:r w:rsidRPr="008E64CF">
        <w:rPr>
          <w:rFonts w:ascii="Arial" w:hAnsi="Arial" w:cs="Arial"/>
          <w:sz w:val="20"/>
          <w:szCs w:val="20"/>
        </w:rPr>
        <w:t>viz.</w:t>
      </w:r>
      <w:r w:rsidRPr="008E64CF">
        <w:rPr>
          <w:rFonts w:ascii="Arial" w:hAnsi="Arial" w:cs="Arial"/>
          <w:b/>
          <w:bCs/>
          <w:sz w:val="20"/>
          <w:szCs w:val="20"/>
        </w:rPr>
        <w:t>CashFlow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E64CF">
        <w:rPr>
          <w:rFonts w:ascii="Arial" w:hAnsi="Arial" w:cs="Arial"/>
          <w:b/>
          <w:bCs/>
          <w:sz w:val="20"/>
          <w:szCs w:val="20"/>
        </w:rPr>
        <w:t>FairValue</w:t>
      </w:r>
      <w:r w:rsidRPr="008E64CF">
        <w:rPr>
          <w:rFonts w:ascii="Arial" w:hAnsi="Arial" w:cs="Arial"/>
          <w:sz w:val="20"/>
          <w:szCs w:val="20"/>
        </w:rPr>
        <w:t>.Trades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flow in from </w:t>
      </w:r>
      <w:r w:rsidRPr="008E64CF">
        <w:rPr>
          <w:rFonts w:ascii="Arial" w:hAnsi="Arial" w:cs="Arial"/>
          <w:b/>
          <w:bCs/>
          <w:sz w:val="20"/>
          <w:szCs w:val="20"/>
        </w:rPr>
        <w:t>Advantage</w:t>
      </w:r>
      <w:r w:rsidRPr="008E64CF">
        <w:rPr>
          <w:rFonts w:ascii="Arial" w:hAnsi="Arial" w:cs="Arial"/>
          <w:sz w:val="20"/>
          <w:szCs w:val="20"/>
        </w:rPr>
        <w:t xml:space="preserve"> via RV and </w:t>
      </w:r>
      <w:r w:rsidRPr="008E64CF">
        <w:rPr>
          <w:rFonts w:ascii="Arial" w:hAnsi="Arial" w:cs="Arial"/>
          <w:b/>
          <w:bCs/>
          <w:sz w:val="20"/>
          <w:szCs w:val="20"/>
        </w:rPr>
        <w:t>Curves</w:t>
      </w:r>
      <w:r w:rsidRPr="008E64CF">
        <w:rPr>
          <w:rFonts w:ascii="Arial" w:hAnsi="Arial" w:cs="Arial"/>
          <w:sz w:val="20"/>
          <w:szCs w:val="20"/>
        </w:rPr>
        <w:t xml:space="preserve"> via web service and are </w:t>
      </w:r>
      <w:proofErr w:type="spellStart"/>
      <w:r w:rsidRPr="008E64CF">
        <w:rPr>
          <w:rFonts w:ascii="Arial" w:hAnsi="Arial" w:cs="Arial"/>
          <w:sz w:val="20"/>
          <w:szCs w:val="20"/>
        </w:rPr>
        <w:t>STPed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into the CIHMS system, which are then tested for effectiveness and hedged </w:t>
      </w:r>
      <w:proofErr w:type="spellStart"/>
      <w:r w:rsidRPr="008E64CF">
        <w:rPr>
          <w:rFonts w:ascii="Arial" w:hAnsi="Arial" w:cs="Arial"/>
          <w:sz w:val="20"/>
          <w:szCs w:val="20"/>
        </w:rPr>
        <w:t>accordingly.</w:t>
      </w:r>
      <w:r w:rsidRPr="008E64CF">
        <w:rPr>
          <w:rFonts w:ascii="Arial" w:hAnsi="Arial" w:cs="Arial"/>
          <w:b/>
          <w:bCs/>
          <w:sz w:val="20"/>
          <w:szCs w:val="20"/>
        </w:rPr>
        <w:t>MTM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and </w:t>
      </w:r>
      <w:r w:rsidRPr="008E64CF">
        <w:rPr>
          <w:rFonts w:ascii="Arial" w:hAnsi="Arial" w:cs="Arial"/>
          <w:b/>
          <w:bCs/>
          <w:sz w:val="20"/>
          <w:szCs w:val="20"/>
        </w:rPr>
        <w:t>accruals</w:t>
      </w:r>
      <w:r w:rsidRPr="008E64CF">
        <w:rPr>
          <w:rFonts w:ascii="Arial" w:hAnsi="Arial" w:cs="Arial"/>
          <w:sz w:val="20"/>
          <w:szCs w:val="20"/>
        </w:rPr>
        <w:t xml:space="preserve"> are valuated overnight for 30yr future forecasting using numerous market curves in load balanced distributed machines. </w:t>
      </w:r>
      <w:r w:rsidRPr="008E64CF">
        <w:rPr>
          <w:rFonts w:ascii="Arial" w:hAnsi="Arial" w:cs="Arial"/>
          <w:b/>
          <w:bCs/>
          <w:sz w:val="20"/>
          <w:szCs w:val="20"/>
        </w:rPr>
        <w:t>Risk</w:t>
      </w:r>
      <w:r w:rsidRPr="008E64CF">
        <w:rPr>
          <w:rFonts w:ascii="Arial" w:hAnsi="Arial" w:cs="Arial"/>
          <w:sz w:val="20"/>
          <w:szCs w:val="20"/>
        </w:rPr>
        <w:t xml:space="preserve"> and </w:t>
      </w:r>
      <w:r w:rsidRPr="008E64CF">
        <w:rPr>
          <w:rFonts w:ascii="Arial" w:hAnsi="Arial" w:cs="Arial"/>
          <w:b/>
          <w:bCs/>
          <w:sz w:val="20"/>
          <w:szCs w:val="20"/>
        </w:rPr>
        <w:t>amortization</w:t>
      </w:r>
      <w:r w:rsidRPr="008E64CF">
        <w:rPr>
          <w:rFonts w:ascii="Arial" w:hAnsi="Arial" w:cs="Arial"/>
          <w:sz w:val="20"/>
          <w:szCs w:val="20"/>
        </w:rPr>
        <w:t xml:space="preserve"> calculations are posted to ledger system, </w:t>
      </w:r>
      <w:proofErr w:type="spellStart"/>
      <w:r w:rsidRPr="008E64CF">
        <w:rPr>
          <w:rFonts w:ascii="Arial" w:hAnsi="Arial" w:cs="Arial"/>
          <w:b/>
          <w:bCs/>
          <w:sz w:val="20"/>
          <w:szCs w:val="20"/>
        </w:rPr>
        <w:t>Computron</w:t>
      </w:r>
      <w:proofErr w:type="spellEnd"/>
      <w:r w:rsidRPr="008E64CF">
        <w:rPr>
          <w:rFonts w:ascii="Arial" w:hAnsi="Arial" w:cs="Arial"/>
          <w:b/>
          <w:bCs/>
          <w:sz w:val="20"/>
          <w:szCs w:val="20"/>
        </w:rPr>
        <w:t>,</w:t>
      </w:r>
      <w:r w:rsidRPr="008E64CF">
        <w:rPr>
          <w:rFonts w:ascii="Arial" w:hAnsi="Arial" w:cs="Arial"/>
          <w:sz w:val="20"/>
          <w:szCs w:val="20"/>
        </w:rPr>
        <w:t xml:space="preserve"> via </w:t>
      </w:r>
      <w:proofErr w:type="spellStart"/>
      <w:r w:rsidRPr="008E64CF">
        <w:rPr>
          <w:rFonts w:ascii="Arial" w:hAnsi="Arial" w:cs="Arial"/>
          <w:sz w:val="20"/>
          <w:szCs w:val="20"/>
        </w:rPr>
        <w:t>MQ.Report</w:t>
      </w:r>
      <w:proofErr w:type="spellEnd"/>
      <w:r w:rsidRPr="008E64CF">
        <w:rPr>
          <w:rFonts w:ascii="Arial" w:hAnsi="Arial" w:cs="Arial"/>
          <w:sz w:val="20"/>
          <w:szCs w:val="20"/>
        </w:rPr>
        <w:t xml:space="preserve"> generation/Data Extraction/Jobs are scheduled using </w:t>
      </w:r>
      <w:r w:rsidRPr="008E64CF">
        <w:rPr>
          <w:rFonts w:ascii="Arial" w:hAnsi="Arial" w:cs="Arial"/>
          <w:b/>
          <w:bCs/>
          <w:sz w:val="20"/>
          <w:szCs w:val="20"/>
        </w:rPr>
        <w:t>Quartz</w:t>
      </w:r>
      <w:r w:rsidRPr="008E64C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E64CF">
        <w:rPr>
          <w:rFonts w:ascii="Arial" w:hAnsi="Arial" w:cs="Arial"/>
          <w:sz w:val="20"/>
          <w:szCs w:val="20"/>
        </w:rPr>
        <w:t>Autosys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pStyle w:val="BodyText"/>
        <w:tabs>
          <w:tab w:val="left" w:pos="360"/>
        </w:tabs>
        <w:jc w:val="both"/>
      </w:pPr>
    </w:p>
    <w:p w:rsidR="006B0DD6" w:rsidRDefault="006B0DD6">
      <w:pPr>
        <w:pStyle w:val="BodyText"/>
        <w:rPr>
          <w:rFonts w:ascii="Arial" w:hAnsi="Arial" w:cs="Arial"/>
          <w:sz w:val="20"/>
          <w:szCs w:val="20"/>
        </w:rPr>
      </w:pP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data modeling and redesign of application.</w:t>
      </w:r>
    </w:p>
    <w:p w:rsidR="005C5A7C" w:rsidRDefault="005C5A7C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data migration and upfront testing as part of </w:t>
      </w:r>
      <w:r w:rsidRPr="005C5A7C">
        <w:rPr>
          <w:rFonts w:ascii="Arial" w:hAnsi="Arial" w:cs="Arial"/>
          <w:b/>
          <w:sz w:val="20"/>
          <w:szCs w:val="20"/>
        </w:rPr>
        <w:t>Merrill Lynch</w:t>
      </w:r>
      <w:r>
        <w:rPr>
          <w:rFonts w:ascii="Arial" w:hAnsi="Arial" w:cs="Arial"/>
          <w:sz w:val="20"/>
          <w:szCs w:val="20"/>
        </w:rPr>
        <w:t xml:space="preserve"> </w:t>
      </w:r>
      <w:r w:rsidR="000E0B28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>.</w:t>
      </w:r>
    </w:p>
    <w:p w:rsidR="006B0DD6" w:rsidRPr="009C4F7D" w:rsidRDefault="006B0DD6" w:rsidP="009C4F7D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9C4F7D">
        <w:rPr>
          <w:rFonts w:ascii="Arial" w:hAnsi="Arial" w:cs="Arial"/>
          <w:sz w:val="20"/>
          <w:szCs w:val="20"/>
        </w:rPr>
        <w:t xml:space="preserve">Used </w:t>
      </w:r>
      <w:r w:rsidRPr="009C4F7D">
        <w:rPr>
          <w:rFonts w:ascii="Arial" w:hAnsi="Arial" w:cs="Arial"/>
          <w:b/>
          <w:bCs/>
          <w:sz w:val="20"/>
          <w:szCs w:val="20"/>
        </w:rPr>
        <w:t>Struts tag libraries</w:t>
      </w:r>
      <w:r w:rsidRPr="009C4F7D">
        <w:rPr>
          <w:rFonts w:ascii="Arial" w:hAnsi="Arial" w:cs="Arial"/>
          <w:sz w:val="20"/>
          <w:szCs w:val="20"/>
        </w:rPr>
        <w:t xml:space="preserve"> in JSPs and </w:t>
      </w:r>
      <w:r w:rsidRPr="009C4F7D">
        <w:rPr>
          <w:rFonts w:ascii="Arial" w:hAnsi="Arial" w:cs="Arial"/>
          <w:b/>
          <w:sz w:val="20"/>
          <w:szCs w:val="20"/>
        </w:rPr>
        <w:t>Ajax</w:t>
      </w:r>
      <w:r w:rsidRPr="009C4F7D">
        <w:rPr>
          <w:rFonts w:ascii="Arial" w:hAnsi="Arial" w:cs="Arial"/>
          <w:sz w:val="20"/>
          <w:szCs w:val="20"/>
        </w:rPr>
        <w:t xml:space="preserve"> to retrieve debt/derivative information.</w:t>
      </w:r>
    </w:p>
    <w:p w:rsidR="001F572E" w:rsidRDefault="001F572E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Pr="001F572E">
        <w:rPr>
          <w:rFonts w:ascii="Arial" w:hAnsi="Arial" w:cs="Arial"/>
          <w:b/>
          <w:sz w:val="20"/>
          <w:szCs w:val="20"/>
        </w:rPr>
        <w:t>JSF</w:t>
      </w:r>
      <w:r>
        <w:rPr>
          <w:rFonts w:ascii="Arial" w:hAnsi="Arial" w:cs="Arial"/>
          <w:sz w:val="20"/>
          <w:szCs w:val="20"/>
        </w:rPr>
        <w:t xml:space="preserve"> based prototypes for application redesign.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Improved performance of memory/time intensive jobs by load balancing across machines and </w:t>
      </w:r>
      <w:proofErr w:type="spellStart"/>
      <w:r>
        <w:rPr>
          <w:rFonts w:ascii="Arial" w:hAnsi="Arial" w:cs="Arial"/>
          <w:sz w:val="20"/>
          <w:szCs w:val="20"/>
        </w:rPr>
        <w:t>multi threading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sz w:val="20"/>
          <w:szCs w:val="20"/>
        </w:rPr>
        <w:t>Web Service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b/>
          <w:sz w:val="20"/>
          <w:szCs w:val="20"/>
        </w:rPr>
        <w:t>Axis</w:t>
      </w:r>
      <w:r>
        <w:rPr>
          <w:rFonts w:ascii="Arial" w:hAnsi="Arial" w:cs="Arial"/>
          <w:sz w:val="20"/>
          <w:szCs w:val="20"/>
        </w:rPr>
        <w:t xml:space="preserve"> to provide effectiveness and valuation data.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messaging and job scheduler utility frameworks using </w:t>
      </w:r>
      <w:r>
        <w:rPr>
          <w:rFonts w:ascii="Arial" w:hAnsi="Arial" w:cs="Arial"/>
          <w:b/>
          <w:bCs/>
          <w:sz w:val="20"/>
          <w:szCs w:val="20"/>
        </w:rPr>
        <w:t>JMS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Quartz</w:t>
      </w:r>
      <w:r>
        <w:rPr>
          <w:rFonts w:ascii="Arial" w:hAnsi="Arial" w:cs="Arial"/>
          <w:sz w:val="20"/>
          <w:szCs w:val="20"/>
        </w:rPr>
        <w:t xml:space="preserve"> respectively.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bCs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criteria for retrieval of data and </w:t>
      </w:r>
      <w:r w:rsidR="00DB595B">
        <w:rPr>
          <w:rFonts w:ascii="Arial" w:hAnsi="Arial" w:cs="Arial"/>
          <w:sz w:val="20"/>
          <w:szCs w:val="20"/>
        </w:rPr>
        <w:t>implemented</w:t>
      </w:r>
      <w:r>
        <w:rPr>
          <w:rFonts w:ascii="Arial" w:hAnsi="Arial" w:cs="Arial"/>
          <w:sz w:val="20"/>
          <w:szCs w:val="20"/>
        </w:rPr>
        <w:t xml:space="preserve"> table-per-subclass strategy.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SQL views and SPs for daily/monthly snapshots of data.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 xml:space="preserve">Proxy, Singleton, Factory, </w:t>
      </w:r>
      <w:r w:rsidR="002A5B13">
        <w:rPr>
          <w:rFonts w:ascii="Arial" w:hAnsi="Arial" w:cs="Arial"/>
          <w:b/>
          <w:sz w:val="20"/>
          <w:szCs w:val="20"/>
        </w:rPr>
        <w:t xml:space="preserve">Strategy, </w:t>
      </w:r>
      <w:r>
        <w:rPr>
          <w:rFonts w:ascii="Arial" w:hAnsi="Arial" w:cs="Arial"/>
          <w:b/>
          <w:sz w:val="20"/>
          <w:szCs w:val="20"/>
        </w:rPr>
        <w:t xml:space="preserve">DAO, </w:t>
      </w:r>
      <w:r w:rsidR="00A75D49">
        <w:rPr>
          <w:rFonts w:ascii="Arial" w:hAnsi="Arial" w:cs="Arial"/>
          <w:b/>
          <w:sz w:val="20"/>
          <w:szCs w:val="20"/>
        </w:rPr>
        <w:t>Interceptor</w:t>
      </w:r>
      <w:r>
        <w:rPr>
          <w:rFonts w:ascii="Arial" w:hAnsi="Arial" w:cs="Arial"/>
          <w:b/>
          <w:sz w:val="20"/>
          <w:szCs w:val="20"/>
        </w:rPr>
        <w:t>, Business Delegate, and MVC</w:t>
      </w:r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>
        <w:rPr>
          <w:rFonts w:ascii="Arial" w:hAnsi="Arial" w:cs="Arial"/>
          <w:b/>
          <w:bCs/>
          <w:sz w:val="20"/>
          <w:szCs w:val="20"/>
        </w:rPr>
        <w:t>BA</w:t>
      </w:r>
      <w:r>
        <w:rPr>
          <w:rFonts w:ascii="Arial" w:hAnsi="Arial" w:cs="Arial"/>
          <w:b/>
          <w:sz w:val="20"/>
          <w:szCs w:val="20"/>
        </w:rPr>
        <w:t>SH/Perl scripts</w:t>
      </w:r>
      <w:r>
        <w:rPr>
          <w:rFonts w:ascii="Arial" w:hAnsi="Arial" w:cs="Arial"/>
          <w:sz w:val="20"/>
          <w:szCs w:val="20"/>
        </w:rPr>
        <w:t xml:space="preserve"> for </w:t>
      </w:r>
      <w:r w:rsidR="007D569C">
        <w:rPr>
          <w:rFonts w:ascii="Arial" w:hAnsi="Arial" w:cs="Arial"/>
          <w:sz w:val="20"/>
          <w:szCs w:val="20"/>
        </w:rPr>
        <w:t>reconciliation, data</w:t>
      </w:r>
      <w:r>
        <w:rPr>
          <w:rFonts w:ascii="Arial" w:hAnsi="Arial" w:cs="Arial"/>
          <w:sz w:val="20"/>
          <w:szCs w:val="20"/>
        </w:rPr>
        <w:t xml:space="preserve"> extraction and migration tasks.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24x7 </w:t>
      </w:r>
      <w:r>
        <w:rPr>
          <w:rFonts w:ascii="Arial" w:hAnsi="Arial" w:cs="Arial"/>
          <w:b/>
          <w:sz w:val="20"/>
          <w:szCs w:val="20"/>
        </w:rPr>
        <w:t>production support</w:t>
      </w:r>
      <w:r>
        <w:rPr>
          <w:rFonts w:ascii="Arial" w:hAnsi="Arial" w:cs="Arial"/>
          <w:sz w:val="20"/>
          <w:szCs w:val="20"/>
        </w:rPr>
        <w:t xml:space="preserve"> and issue resolution.</w:t>
      </w:r>
    </w:p>
    <w:p w:rsidR="006B0DD6" w:rsidRDefault="006B0DD6">
      <w:pPr>
        <w:pBdr>
          <w:bottom w:val="single" w:sz="4" w:space="1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6B0DD6" w:rsidRDefault="006B0DD6">
      <w:pPr>
        <w:pBdr>
          <w:bottom w:val="single" w:sz="4" w:space="1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Pr="00910599" w:rsidRDefault="00815FF4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Goldman Sachs</w:t>
      </w:r>
      <w:r w:rsidR="006B0DD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6B0DD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6B0DD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6B0DD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  <w:t>Apr 2007 – Aug</w:t>
      </w:r>
      <w:r w:rsidR="006B0DD6"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2008 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Project: Derivatives Prime Brokerage/Web Payment Entry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Title: Senior Developer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Environment: </w:t>
      </w:r>
      <w:r>
        <w:rPr>
          <w:rFonts w:ascii="Arial" w:hAnsi="Arial" w:cs="Arial"/>
          <w:color w:val="000000"/>
          <w:sz w:val="20"/>
          <w:szCs w:val="20"/>
        </w:rPr>
        <w:t xml:space="preserve">Java 5, J2EE 1.3,Spring 2.0, Hibernate 3.0, Ajax, JSP, HTML,CSS,JSON, DOM, Castor(JAXB),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Tibco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RV,RMI, JMX, Bean Shell, Sybase, DB2 UDB, Web Services(SOAP), Linux, Tomcat 5, Apache Web Server,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ANT, CVS,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JConsole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Aqua Data Studio,Log4J,Eclipse 3.0,Perl, KSH.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Payment Entry (</w:t>
      </w:r>
      <w:r>
        <w:rPr>
          <w:rFonts w:ascii="Arial" w:hAnsi="Arial" w:cs="Arial"/>
          <w:b/>
          <w:sz w:val="20"/>
          <w:szCs w:val="20"/>
        </w:rPr>
        <w:t>WPE</w:t>
      </w:r>
      <w:r>
        <w:rPr>
          <w:rFonts w:ascii="Arial" w:hAnsi="Arial" w:cs="Arial"/>
          <w:sz w:val="20"/>
          <w:szCs w:val="20"/>
        </w:rPr>
        <w:t xml:space="preserve">) is a web based system which allows </w:t>
      </w:r>
      <w:r>
        <w:rPr>
          <w:rFonts w:ascii="Arial" w:hAnsi="Arial" w:cs="Arial"/>
          <w:b/>
          <w:sz w:val="20"/>
          <w:szCs w:val="20"/>
        </w:rPr>
        <w:t>Prime Brokerage(PB)</w:t>
      </w:r>
      <w:r>
        <w:rPr>
          <w:rFonts w:ascii="Arial" w:hAnsi="Arial" w:cs="Arial"/>
          <w:sz w:val="20"/>
          <w:szCs w:val="20"/>
        </w:rPr>
        <w:t xml:space="preserve"> clients to enter payments directly without having to liaise with the PB Payments </w:t>
      </w:r>
      <w:proofErr w:type="spellStart"/>
      <w:r>
        <w:rPr>
          <w:rFonts w:ascii="Arial" w:hAnsi="Arial" w:cs="Arial"/>
          <w:sz w:val="20"/>
          <w:szCs w:val="20"/>
        </w:rPr>
        <w:t>team.PB</w:t>
      </w:r>
      <w:proofErr w:type="spellEnd"/>
      <w:r>
        <w:rPr>
          <w:rFonts w:ascii="Arial" w:hAnsi="Arial" w:cs="Arial"/>
          <w:sz w:val="20"/>
          <w:szCs w:val="20"/>
        </w:rPr>
        <w:t xml:space="preserve"> clients can enter/receive payments ,setup instruction templates for wire </w:t>
      </w:r>
      <w:proofErr w:type="spellStart"/>
      <w:r>
        <w:rPr>
          <w:rFonts w:ascii="Arial" w:hAnsi="Arial" w:cs="Arial"/>
          <w:sz w:val="20"/>
          <w:szCs w:val="20"/>
        </w:rPr>
        <w:t>transfers,and</w:t>
      </w:r>
      <w:proofErr w:type="spellEnd"/>
      <w:r>
        <w:rPr>
          <w:rFonts w:ascii="Arial" w:hAnsi="Arial" w:cs="Arial"/>
          <w:sz w:val="20"/>
          <w:szCs w:val="20"/>
        </w:rPr>
        <w:t xml:space="preserve"> transfer cash journals </w:t>
      </w:r>
      <w:r>
        <w:rPr>
          <w:rFonts w:ascii="Arial" w:hAnsi="Arial" w:cs="Arial"/>
          <w:sz w:val="20"/>
          <w:szCs w:val="20"/>
        </w:rPr>
        <w:lastRenderedPageBreak/>
        <w:t xml:space="preserve">on third party or non-third party </w:t>
      </w:r>
      <w:proofErr w:type="spellStart"/>
      <w:r>
        <w:rPr>
          <w:rFonts w:ascii="Arial" w:hAnsi="Arial" w:cs="Arial"/>
          <w:sz w:val="20"/>
          <w:szCs w:val="20"/>
        </w:rPr>
        <w:t>accounts.Method</w:t>
      </w:r>
      <w:proofErr w:type="spellEnd"/>
      <w:r>
        <w:rPr>
          <w:rFonts w:ascii="Arial" w:hAnsi="Arial" w:cs="Arial"/>
          <w:sz w:val="20"/>
          <w:szCs w:val="20"/>
        </w:rPr>
        <w:t xml:space="preserve"> of transfers supported are </w:t>
      </w:r>
      <w:proofErr w:type="spellStart"/>
      <w:r>
        <w:rPr>
          <w:rFonts w:ascii="Arial" w:hAnsi="Arial" w:cs="Arial"/>
          <w:sz w:val="20"/>
          <w:szCs w:val="20"/>
        </w:rPr>
        <w:t>web,file</w:t>
      </w:r>
      <w:proofErr w:type="spellEnd"/>
      <w:r>
        <w:rPr>
          <w:rFonts w:ascii="Arial" w:hAnsi="Arial" w:cs="Arial"/>
          <w:sz w:val="20"/>
          <w:szCs w:val="20"/>
        </w:rPr>
        <w:t xml:space="preserve"> upload, FTP, SWIFT.WPE interfaces with </w:t>
      </w:r>
      <w:r>
        <w:rPr>
          <w:rFonts w:ascii="Arial" w:hAnsi="Arial" w:cs="Arial"/>
          <w:b/>
          <w:sz w:val="20"/>
          <w:szCs w:val="20"/>
        </w:rPr>
        <w:t>MPRS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GTOS</w:t>
      </w:r>
      <w:r>
        <w:rPr>
          <w:rFonts w:ascii="Arial" w:hAnsi="Arial" w:cs="Arial"/>
          <w:sz w:val="20"/>
          <w:szCs w:val="20"/>
        </w:rPr>
        <w:t xml:space="preserve"> to finally wire in/out money from the firm treasury.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Derivatives Prime Brokerage(</w:t>
      </w:r>
      <w:r>
        <w:rPr>
          <w:rFonts w:ascii="Arial" w:hAnsi="Arial" w:cs="Arial"/>
          <w:b/>
          <w:sz w:val="20"/>
          <w:szCs w:val="20"/>
        </w:rPr>
        <w:t>DPB</w:t>
      </w:r>
      <w:r>
        <w:rPr>
          <w:rFonts w:ascii="Arial" w:hAnsi="Arial" w:cs="Arial"/>
          <w:sz w:val="20"/>
          <w:szCs w:val="20"/>
        </w:rPr>
        <w:t xml:space="preserve">) statement generation provides end-of-day/month-end reports for all </w:t>
      </w:r>
      <w:r>
        <w:rPr>
          <w:rFonts w:ascii="Arial" w:hAnsi="Arial" w:cs="Arial"/>
          <w:b/>
          <w:sz w:val="20"/>
          <w:szCs w:val="20"/>
        </w:rPr>
        <w:t>FXPB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clients.DPB</w:t>
      </w:r>
      <w:proofErr w:type="spellEnd"/>
      <w:r>
        <w:rPr>
          <w:rFonts w:ascii="Arial" w:hAnsi="Arial" w:cs="Arial"/>
          <w:sz w:val="20"/>
          <w:szCs w:val="20"/>
        </w:rPr>
        <w:t xml:space="preserve"> statement shows summarized/individual values of net </w:t>
      </w:r>
      <w:proofErr w:type="spellStart"/>
      <w:r>
        <w:rPr>
          <w:rFonts w:ascii="Arial" w:hAnsi="Arial" w:cs="Arial"/>
          <w:b/>
          <w:sz w:val="20"/>
          <w:szCs w:val="20"/>
        </w:rPr>
        <w:t>PNL</w:t>
      </w:r>
      <w:r>
        <w:rPr>
          <w:rFonts w:ascii="Arial" w:hAnsi="Arial" w:cs="Arial"/>
          <w:sz w:val="20"/>
          <w:szCs w:val="20"/>
        </w:rPr>
        <w:t>,Cash</w:t>
      </w:r>
      <w:proofErr w:type="spell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Hand,Realized</w:t>
      </w:r>
      <w:proofErr w:type="spellEnd"/>
      <w:r>
        <w:rPr>
          <w:rFonts w:ascii="Arial" w:hAnsi="Arial" w:cs="Arial"/>
          <w:sz w:val="20"/>
          <w:szCs w:val="20"/>
        </w:rPr>
        <w:t xml:space="preserve">/Unrealized gain/loss values of </w:t>
      </w:r>
      <w:r>
        <w:rPr>
          <w:rFonts w:ascii="Arial" w:hAnsi="Arial" w:cs="Arial"/>
          <w:b/>
          <w:sz w:val="20"/>
          <w:szCs w:val="20"/>
        </w:rPr>
        <w:t xml:space="preserve">FX </w:t>
      </w:r>
      <w:proofErr w:type="spellStart"/>
      <w:r>
        <w:rPr>
          <w:rFonts w:ascii="Arial" w:hAnsi="Arial" w:cs="Arial"/>
          <w:b/>
          <w:sz w:val="20"/>
          <w:szCs w:val="20"/>
        </w:rPr>
        <w:t>Trades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>FX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Options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>NDFs</w:t>
      </w:r>
      <w:proofErr w:type="spellEnd"/>
      <w:r>
        <w:rPr>
          <w:rFonts w:ascii="Arial" w:hAnsi="Arial" w:cs="Arial"/>
          <w:sz w:val="20"/>
          <w:szCs w:val="20"/>
        </w:rPr>
        <w:t>, and Collateral Position/Balances/Activity involved in a fund. Reports are run as part of EOD batch run and hosted in PB portal for each client.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analysis, design, development, UAT and production phases of the application.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 xml:space="preserve"> (Interceptor/Controller) to design and develop WPE presentation tier.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b/>
          <w:sz w:val="20"/>
          <w:szCs w:val="20"/>
        </w:rPr>
        <w:t>Javascript</w:t>
      </w:r>
      <w:proofErr w:type="spellEnd"/>
      <w:r>
        <w:rPr>
          <w:rFonts w:ascii="Arial" w:hAnsi="Arial" w:cs="Arial"/>
          <w:b/>
          <w:sz w:val="20"/>
          <w:szCs w:val="20"/>
        </w:rPr>
        <w:t>/CSS/HTML</w:t>
      </w:r>
      <w:r>
        <w:rPr>
          <w:rFonts w:ascii="Arial" w:hAnsi="Arial" w:cs="Arial"/>
          <w:sz w:val="20"/>
          <w:szCs w:val="20"/>
        </w:rPr>
        <w:t xml:space="preserve"> to design screens and </w:t>
      </w:r>
      <w:r>
        <w:rPr>
          <w:rFonts w:ascii="Arial" w:hAnsi="Arial" w:cs="Arial"/>
          <w:b/>
          <w:sz w:val="20"/>
          <w:szCs w:val="20"/>
        </w:rPr>
        <w:t>Ajax/JSON/Castor</w:t>
      </w:r>
      <w:r>
        <w:rPr>
          <w:rFonts w:ascii="Arial" w:hAnsi="Arial" w:cs="Arial"/>
          <w:sz w:val="20"/>
          <w:szCs w:val="20"/>
        </w:rPr>
        <w:t xml:space="preserve"> to refresh payment approval updates sent as XML from backend.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>RMI</w:t>
      </w:r>
      <w:r>
        <w:rPr>
          <w:rFonts w:ascii="Arial" w:hAnsi="Arial" w:cs="Arial"/>
          <w:sz w:val="20"/>
          <w:szCs w:val="20"/>
        </w:rPr>
        <w:t xml:space="preserve"> interface for WPE file upload.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 xml:space="preserve"> support for </w:t>
      </w:r>
      <w:r>
        <w:rPr>
          <w:rFonts w:ascii="Arial" w:hAnsi="Arial" w:cs="Arial"/>
          <w:b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for all WPE CRUD operations and made use of </w:t>
      </w:r>
      <w:r>
        <w:rPr>
          <w:rFonts w:ascii="Arial" w:hAnsi="Arial" w:cs="Arial"/>
          <w:b/>
          <w:sz w:val="20"/>
          <w:szCs w:val="20"/>
        </w:rPr>
        <w:t>second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level caching</w:t>
      </w:r>
      <w:r>
        <w:rPr>
          <w:rFonts w:ascii="Arial" w:hAnsi="Arial" w:cs="Arial"/>
          <w:sz w:val="20"/>
          <w:szCs w:val="20"/>
        </w:rPr>
        <w:t xml:space="preserve"> for demographic information.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sz w:val="20"/>
          <w:szCs w:val="20"/>
        </w:rPr>
        <w:t>Web Service</w:t>
      </w:r>
      <w:r>
        <w:rPr>
          <w:rFonts w:ascii="Arial" w:hAnsi="Arial" w:cs="Arial"/>
          <w:sz w:val="20"/>
          <w:szCs w:val="20"/>
        </w:rPr>
        <w:t xml:space="preserve"> using </w:t>
      </w:r>
      <w:r>
        <w:rPr>
          <w:rFonts w:ascii="Arial" w:hAnsi="Arial" w:cs="Arial"/>
          <w:b/>
          <w:sz w:val="20"/>
          <w:szCs w:val="20"/>
        </w:rPr>
        <w:t>SOAP</w:t>
      </w:r>
      <w:r>
        <w:rPr>
          <w:rFonts w:ascii="Arial" w:hAnsi="Arial" w:cs="Arial"/>
          <w:sz w:val="20"/>
          <w:szCs w:val="20"/>
        </w:rPr>
        <w:t xml:space="preserve"> to retrieve bank information for WPE beneficiaries.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>
        <w:rPr>
          <w:rFonts w:ascii="Arial" w:hAnsi="Arial" w:cs="Arial"/>
          <w:b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 xml:space="preserve"> scripts/stored procedure to extract </w:t>
      </w:r>
      <w:r>
        <w:rPr>
          <w:rFonts w:ascii="Arial" w:hAnsi="Arial" w:cs="Arial"/>
          <w:b/>
          <w:sz w:val="20"/>
          <w:szCs w:val="20"/>
        </w:rPr>
        <w:t>FX position/activity/options</w:t>
      </w:r>
      <w:r>
        <w:rPr>
          <w:rFonts w:ascii="Arial" w:hAnsi="Arial" w:cs="Arial"/>
          <w:sz w:val="20"/>
          <w:szCs w:val="20"/>
        </w:rPr>
        <w:t xml:space="preserve"> data from upstream systems.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>
        <w:rPr>
          <w:rFonts w:ascii="Arial" w:hAnsi="Arial" w:cs="Arial"/>
          <w:b/>
          <w:sz w:val="20"/>
          <w:szCs w:val="20"/>
        </w:rPr>
        <w:t>multithreaded Java</w:t>
      </w:r>
      <w:r>
        <w:rPr>
          <w:rFonts w:ascii="Arial" w:hAnsi="Arial" w:cs="Arial"/>
          <w:sz w:val="20"/>
          <w:szCs w:val="20"/>
        </w:rPr>
        <w:t xml:space="preserve"> file watcher and processor for processing FX data using Java 5 </w:t>
      </w:r>
      <w:r>
        <w:rPr>
          <w:rFonts w:ascii="Arial" w:hAnsi="Arial" w:cs="Arial"/>
          <w:b/>
          <w:sz w:val="20"/>
          <w:szCs w:val="20"/>
        </w:rPr>
        <w:t>concurrency</w:t>
      </w:r>
      <w:r>
        <w:rPr>
          <w:rFonts w:ascii="Arial" w:hAnsi="Arial" w:cs="Arial"/>
          <w:sz w:val="20"/>
          <w:szCs w:val="20"/>
        </w:rPr>
        <w:t xml:space="preserve"> support.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>Singleton, Proxy, Decorator, Adaptor, Session Façade, DAO, Service Locator, Business Delegate, Service Activator, and MVC</w:t>
      </w:r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>
        <w:rPr>
          <w:rFonts w:ascii="Arial" w:hAnsi="Arial" w:cs="Arial"/>
          <w:b/>
          <w:sz w:val="20"/>
          <w:szCs w:val="20"/>
        </w:rPr>
        <w:t>KSH/Perl scripts</w:t>
      </w:r>
      <w:r>
        <w:rPr>
          <w:rFonts w:ascii="Arial" w:hAnsi="Arial" w:cs="Arial"/>
          <w:sz w:val="20"/>
          <w:szCs w:val="20"/>
        </w:rPr>
        <w:t xml:space="preserve"> for data retrieval/manipulation/process invocation.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24x7 </w:t>
      </w:r>
      <w:r>
        <w:rPr>
          <w:rFonts w:ascii="Arial" w:hAnsi="Arial" w:cs="Arial"/>
          <w:b/>
          <w:sz w:val="20"/>
          <w:szCs w:val="20"/>
        </w:rPr>
        <w:t>production support</w:t>
      </w:r>
      <w:r>
        <w:rPr>
          <w:rFonts w:ascii="Arial" w:hAnsi="Arial" w:cs="Arial"/>
          <w:sz w:val="20"/>
          <w:szCs w:val="20"/>
        </w:rPr>
        <w:t xml:space="preserve"> and issue resolution.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F50A4" w:rsidRDefault="001F50A4" w:rsidP="001F50A4">
      <w:pPr>
        <w:pBdr>
          <w:bottom w:val="single" w:sz="4" w:space="1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1F50A4" w:rsidRDefault="001F50A4" w:rsidP="001F50A4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6158B5" w:rsidRDefault="006158B5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Citi Group, Warren, NJ</w:t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B20B14">
        <w:rPr>
          <w:rFonts w:ascii="Arial" w:hAnsi="Arial" w:cs="Arial"/>
          <w:b/>
          <w:bCs/>
          <w:i/>
          <w:color w:val="000000"/>
          <w:sz w:val="20"/>
          <w:szCs w:val="20"/>
        </w:rPr>
        <w:tab/>
        <w:t>Dec 2005 – Apr</w:t>
      </w: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 2007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Project: Sapphire/Benefit Access</w:t>
      </w:r>
    </w:p>
    <w:p w:rsidR="006B0DD6" w:rsidRPr="00910599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910599">
        <w:rPr>
          <w:rFonts w:ascii="Arial" w:hAnsi="Arial" w:cs="Arial"/>
          <w:b/>
          <w:bCs/>
          <w:i/>
          <w:color w:val="000000"/>
          <w:sz w:val="20"/>
          <w:szCs w:val="20"/>
        </w:rPr>
        <w:t>Title: Programmer Analyst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Environment: </w:t>
      </w:r>
      <w:r>
        <w:rPr>
          <w:rFonts w:ascii="Arial" w:hAnsi="Arial" w:cs="Arial"/>
          <w:color w:val="000000"/>
          <w:sz w:val="20"/>
          <w:szCs w:val="20"/>
        </w:rPr>
        <w:t xml:space="preserve">Java 1.4, J2EE 1.3, Hibernate 3.0, Struts 1.2, EJB, JSP,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MQSeries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5.3(JMS/base Java), SQLJ, DB2,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WebSphere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5.0 Application Server,</w:t>
      </w:r>
      <w:r w:rsidR="0046392F">
        <w:rPr>
          <w:rFonts w:ascii="Arial" w:hAnsi="Arial" w:cs="Arial"/>
          <w:color w:val="000000"/>
          <w:sz w:val="20"/>
          <w:szCs w:val="20"/>
        </w:rPr>
        <w:t xml:space="preserve"> Actuate 8 Reporting, Mainframe</w:t>
      </w:r>
      <w:r>
        <w:rPr>
          <w:rFonts w:ascii="Arial" w:hAnsi="Arial" w:cs="Arial"/>
          <w:color w:val="000000"/>
          <w:sz w:val="20"/>
          <w:szCs w:val="20"/>
        </w:rPr>
        <w:t xml:space="preserve">, UNIX,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Autosys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Omegamon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Xerces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ANT, WSAD 5.1,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Merant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PVCS,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JUnit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AQT for DB2, Sun Solaris, Sun Ultra Server,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Siteminder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6B0DD6" w:rsidRDefault="006B0D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SAPPHIRE is a Web Based system available to Stock Plan Administration users on the </w:t>
      </w:r>
      <w:r>
        <w:rPr>
          <w:rFonts w:ascii="Arial" w:hAnsi="Arial" w:cs="Arial"/>
          <w:b/>
          <w:sz w:val="20"/>
          <w:szCs w:val="20"/>
        </w:rPr>
        <w:t>Salomon Smith Barney</w:t>
      </w:r>
      <w:r>
        <w:rPr>
          <w:rFonts w:ascii="Arial" w:hAnsi="Arial" w:cs="Arial"/>
          <w:sz w:val="20"/>
          <w:szCs w:val="20"/>
        </w:rPr>
        <w:t xml:space="preserve"> Intranet platform. The application was to provide the Stock Plan Services (SPS) client managers, Financial Advisors and implementation teams a robust, scalable and functionally rich platform to service the Total Administration client base of SPS. </w:t>
      </w:r>
    </w:p>
    <w:p w:rsidR="006B0DD6" w:rsidRDefault="006B0D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Project SAPPHIRE could be visualized as consisting of the following key components. </w:t>
      </w:r>
    </w:p>
    <w:p w:rsidR="006B0DD6" w:rsidRDefault="006B0D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1. Stock Option Administration and Record Keeping</w:t>
      </w:r>
    </w:p>
    <w:p w:rsidR="006B0DD6" w:rsidRDefault="006B0D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2. Back Office Operations</w:t>
      </w:r>
    </w:p>
    <w:p w:rsidR="006B0DD6" w:rsidRDefault="006B0D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3. Interface with Trading Systems</w:t>
      </w:r>
    </w:p>
    <w:p w:rsidR="006B0DD6" w:rsidRDefault="006B0DD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This is an n-tier application. Presentation layer interacts with </w:t>
      </w:r>
      <w:proofErr w:type="spellStart"/>
      <w:r>
        <w:rPr>
          <w:rFonts w:ascii="Arial" w:hAnsi="Arial" w:cs="Arial"/>
        </w:rPr>
        <w:t>Siteminder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CitiSafe</w:t>
      </w:r>
      <w:proofErr w:type="spellEnd"/>
      <w:r>
        <w:rPr>
          <w:rFonts w:ascii="Arial" w:hAnsi="Arial" w:cs="Arial"/>
        </w:rPr>
        <w:t xml:space="preserve"> to authenticate users. Interfaces with the Actuate Report Server to produce and display reports.</w:t>
      </w:r>
      <w:r>
        <w:rPr>
          <w:rFonts w:ascii="Arial" w:hAnsi="Arial" w:cs="Arial"/>
          <w:color w:val="000000"/>
        </w:rPr>
        <w:t xml:space="preserve"> Interface with other systems (</w:t>
      </w:r>
      <w:r>
        <w:rPr>
          <w:rFonts w:ascii="Arial" w:hAnsi="Arial" w:cs="Arial"/>
          <w:b/>
          <w:lang w:val="en-GB"/>
        </w:rPr>
        <w:t>Benefit Access</w:t>
      </w:r>
      <w:r>
        <w:rPr>
          <w:rFonts w:ascii="Arial" w:hAnsi="Arial" w:cs="Arial"/>
          <w:color w:val="000000"/>
        </w:rPr>
        <w:t>) will be in the form of MQ Messages.</w:t>
      </w:r>
    </w:p>
    <w:p w:rsidR="006B0DD6" w:rsidRDefault="006B0DD6">
      <w:pPr>
        <w:pStyle w:val="HTMLPreformatted"/>
        <w:rPr>
          <w:rFonts w:ascii="Arial" w:hAnsi="Arial" w:cs="Arial"/>
          <w:color w:val="00000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  <w:t xml:space="preserve">Benefit Access offers a suite of online applications designed to help monitor and manage an employee's benefit, compensation and/or equity based plans through the Internet. It provides multiple products like Stock Option/Purchase Plan, Restricted Stock, College Savings, and Retirement Plan. 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analysis, design, development, UAT and production phases of the application.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Implemented </w:t>
      </w:r>
      <w:r>
        <w:rPr>
          <w:rFonts w:ascii="Arial" w:hAnsi="Arial" w:cs="Arial"/>
          <w:b/>
          <w:sz w:val="20"/>
          <w:szCs w:val="20"/>
        </w:rPr>
        <w:t>MQ SSL</w:t>
      </w:r>
      <w:r>
        <w:rPr>
          <w:rFonts w:ascii="Arial" w:hAnsi="Arial" w:cs="Arial"/>
          <w:sz w:val="20"/>
          <w:szCs w:val="20"/>
        </w:rPr>
        <w:t xml:space="preserve">, encrypting all channels being used and </w:t>
      </w:r>
      <w:r>
        <w:rPr>
          <w:rFonts w:ascii="Arial" w:hAnsi="Arial" w:cs="Arial"/>
          <w:b/>
          <w:bCs/>
          <w:sz w:val="20"/>
          <w:szCs w:val="20"/>
        </w:rPr>
        <w:t>MQ fingerprinting</w:t>
      </w:r>
      <w:r>
        <w:rPr>
          <w:rFonts w:ascii="Arial" w:hAnsi="Arial" w:cs="Arial"/>
          <w:sz w:val="20"/>
          <w:szCs w:val="20"/>
        </w:rPr>
        <w:t xml:space="preserve"> for database optimization.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datacenter chargeback </w:t>
      </w:r>
      <w:r>
        <w:rPr>
          <w:rFonts w:ascii="Arial" w:hAnsi="Arial" w:cs="Arial"/>
          <w:b/>
          <w:sz w:val="20"/>
          <w:szCs w:val="20"/>
        </w:rPr>
        <w:t>optimization</w:t>
      </w:r>
      <w:r>
        <w:rPr>
          <w:rFonts w:ascii="Arial" w:hAnsi="Arial" w:cs="Arial"/>
          <w:sz w:val="20"/>
          <w:szCs w:val="20"/>
        </w:rPr>
        <w:t xml:space="preserve"> for batch/online/reports MIPS consumption on </w:t>
      </w:r>
      <w:r w:rsidRPr="003644E8">
        <w:rPr>
          <w:rFonts w:ascii="Arial" w:hAnsi="Arial" w:cs="Arial"/>
          <w:b/>
          <w:sz w:val="20"/>
          <w:szCs w:val="20"/>
        </w:rPr>
        <w:t>z/OS</w:t>
      </w:r>
      <w:r>
        <w:rPr>
          <w:rFonts w:ascii="Arial" w:hAnsi="Arial" w:cs="Arial"/>
          <w:sz w:val="20"/>
          <w:szCs w:val="20"/>
        </w:rPr>
        <w:t>.</w:t>
      </w:r>
      <w:r w:rsidR="003644E8">
        <w:rPr>
          <w:rFonts w:ascii="Arial" w:hAnsi="Arial" w:cs="Arial"/>
          <w:sz w:val="20"/>
          <w:szCs w:val="20"/>
        </w:rPr>
        <w:t xml:space="preserve"> Monitored using </w:t>
      </w:r>
      <w:proofErr w:type="spellStart"/>
      <w:r w:rsidR="003644E8" w:rsidRPr="003644E8">
        <w:rPr>
          <w:rFonts w:ascii="Arial" w:hAnsi="Arial" w:cs="Arial"/>
          <w:b/>
          <w:sz w:val="20"/>
          <w:szCs w:val="20"/>
        </w:rPr>
        <w:t>Omegamon</w:t>
      </w:r>
      <w:proofErr w:type="spellEnd"/>
      <w:r w:rsidR="003644E8"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Rewrote legacy modules using </w:t>
      </w:r>
      <w:r>
        <w:rPr>
          <w:rFonts w:ascii="Arial" w:hAnsi="Arial" w:cs="Arial"/>
          <w:b/>
          <w:sz w:val="20"/>
          <w:szCs w:val="20"/>
        </w:rPr>
        <w:t xml:space="preserve">Hibernate/JMS </w:t>
      </w:r>
      <w:r>
        <w:rPr>
          <w:rFonts w:ascii="Arial" w:hAnsi="Arial" w:cs="Arial"/>
          <w:bCs/>
          <w:sz w:val="20"/>
          <w:szCs w:val="20"/>
        </w:rPr>
        <w:t>API</w:t>
      </w:r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bCs/>
          <w:sz w:val="20"/>
          <w:szCs w:val="20"/>
        </w:rPr>
        <w:t>Stateless Session Beans</w:t>
      </w:r>
      <w:r>
        <w:rPr>
          <w:rFonts w:ascii="Arial" w:hAnsi="Arial" w:cs="Arial"/>
          <w:sz w:val="20"/>
          <w:szCs w:val="20"/>
        </w:rPr>
        <w:t>, which support the GUI for retrieving and updating the data.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>Singleton, Session Façade, DAO, Service Locator, Business Delegate, Service Activator, and MVC</w:t>
      </w:r>
      <w:r>
        <w:rPr>
          <w:rFonts w:ascii="Arial" w:hAnsi="Arial" w:cs="Arial"/>
          <w:sz w:val="20"/>
          <w:szCs w:val="20"/>
        </w:rPr>
        <w:t>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</w:t>
      </w:r>
      <w:r>
        <w:rPr>
          <w:rFonts w:ascii="Arial" w:hAnsi="Arial" w:cs="Arial"/>
          <w:b/>
          <w:bCs/>
          <w:sz w:val="20"/>
          <w:szCs w:val="20"/>
        </w:rPr>
        <w:t>GUI</w:t>
      </w:r>
      <w:r>
        <w:rPr>
          <w:rFonts w:ascii="Arial" w:hAnsi="Arial" w:cs="Arial"/>
          <w:sz w:val="20"/>
          <w:szCs w:val="20"/>
        </w:rPr>
        <w:t xml:space="preserve"> module using </w:t>
      </w:r>
      <w:r>
        <w:rPr>
          <w:rFonts w:ascii="Arial" w:hAnsi="Arial" w:cs="Arial"/>
          <w:b/>
          <w:bCs/>
          <w:sz w:val="20"/>
          <w:szCs w:val="20"/>
        </w:rPr>
        <w:t>Struts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Tiles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JSP, </w:t>
      </w:r>
      <w:r>
        <w:rPr>
          <w:rFonts w:ascii="Arial" w:hAnsi="Arial" w:cs="Arial"/>
          <w:sz w:val="20"/>
          <w:szCs w:val="20"/>
        </w:rPr>
        <w:t>HTML, DHTML and JavaScript.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stored procedures (</w:t>
      </w:r>
      <w:r>
        <w:rPr>
          <w:rFonts w:ascii="Arial" w:hAnsi="Arial" w:cs="Arial"/>
          <w:b/>
          <w:bCs/>
          <w:sz w:val="20"/>
          <w:szCs w:val="20"/>
        </w:rPr>
        <w:t>SQLJ/SQL</w:t>
      </w:r>
      <w:r>
        <w:rPr>
          <w:rFonts w:ascii="Arial" w:hAnsi="Arial" w:cs="Arial"/>
          <w:sz w:val="20"/>
          <w:szCs w:val="20"/>
        </w:rPr>
        <w:t>) for batch process and report generation.</w:t>
      </w:r>
    </w:p>
    <w:p w:rsidR="006B0DD6" w:rsidRDefault="006B0DD6">
      <w:pPr>
        <w:numPr>
          <w:ilvl w:val="0"/>
          <w:numId w:val="5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shell/ANT build scripts for </w:t>
      </w:r>
      <w:proofErr w:type="spellStart"/>
      <w:r>
        <w:rPr>
          <w:rFonts w:ascii="Arial" w:hAnsi="Arial" w:cs="Arial"/>
          <w:sz w:val="20"/>
          <w:szCs w:val="20"/>
        </w:rPr>
        <w:t>cron</w:t>
      </w:r>
      <w:proofErr w:type="spellEnd"/>
      <w:r>
        <w:rPr>
          <w:rFonts w:ascii="Arial" w:hAnsi="Arial" w:cs="Arial"/>
          <w:sz w:val="20"/>
          <w:szCs w:val="20"/>
        </w:rPr>
        <w:t>/build/</w:t>
      </w:r>
      <w:proofErr w:type="spellStart"/>
      <w:r>
        <w:rPr>
          <w:rFonts w:ascii="Arial" w:hAnsi="Arial" w:cs="Arial"/>
          <w:sz w:val="20"/>
          <w:szCs w:val="20"/>
        </w:rPr>
        <w:t>Autosys</w:t>
      </w:r>
      <w:proofErr w:type="spellEnd"/>
      <w:r>
        <w:rPr>
          <w:rFonts w:ascii="Arial" w:hAnsi="Arial" w:cs="Arial"/>
          <w:sz w:val="20"/>
          <w:szCs w:val="20"/>
        </w:rPr>
        <w:t xml:space="preserve"> tasks/jobs.</w:t>
      </w:r>
    </w:p>
    <w:p w:rsidR="006B0DD6" w:rsidRDefault="006B0DD6" w:rsidP="001F50A4">
      <w:pPr>
        <w:pBdr>
          <w:bottom w:val="single" w:sz="4" w:space="0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6B0DD6" w:rsidRDefault="006B0DD6" w:rsidP="001F50A4">
      <w:pPr>
        <w:pBdr>
          <w:bottom w:val="single" w:sz="4" w:space="0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B0769C" w:rsidRDefault="00B0769C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6B0DD6" w:rsidRDefault="006B0DD6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Credit Suisse                                                                                         </w:t>
      </w:r>
      <w:r w:rsidR="00B20B14">
        <w:rPr>
          <w:rFonts w:ascii="Arial" w:hAnsi="Arial" w:cs="Arial"/>
          <w:b/>
          <w:bCs/>
          <w:i/>
          <w:sz w:val="20"/>
          <w:szCs w:val="20"/>
        </w:rPr>
        <w:t>Sep</w:t>
      </w:r>
      <w:r w:rsidRPr="00910599">
        <w:rPr>
          <w:rFonts w:ascii="Arial" w:hAnsi="Arial" w:cs="Arial"/>
          <w:b/>
          <w:bCs/>
          <w:i/>
          <w:sz w:val="20"/>
          <w:szCs w:val="20"/>
        </w:rPr>
        <w:t xml:space="preserve"> 200</w:t>
      </w:r>
      <w:r>
        <w:rPr>
          <w:rFonts w:ascii="Arial" w:hAnsi="Arial" w:cs="Arial"/>
          <w:b/>
          <w:bCs/>
          <w:i/>
          <w:sz w:val="20"/>
          <w:szCs w:val="20"/>
        </w:rPr>
        <w:t>4</w:t>
      </w:r>
      <w:r w:rsidRPr="00910599">
        <w:rPr>
          <w:rFonts w:ascii="Arial" w:hAnsi="Arial" w:cs="Arial"/>
          <w:b/>
          <w:bCs/>
          <w:i/>
          <w:sz w:val="20"/>
          <w:szCs w:val="20"/>
        </w:rPr>
        <w:t xml:space="preserve"> – </w:t>
      </w:r>
      <w:r w:rsidR="00B20B14">
        <w:rPr>
          <w:rFonts w:ascii="Arial" w:hAnsi="Arial" w:cs="Arial"/>
          <w:b/>
          <w:bCs/>
          <w:i/>
          <w:sz w:val="20"/>
          <w:szCs w:val="20"/>
        </w:rPr>
        <w:t>Dec</w:t>
      </w:r>
      <w:r w:rsidRPr="00910599">
        <w:rPr>
          <w:rFonts w:ascii="Arial" w:hAnsi="Arial" w:cs="Arial"/>
          <w:b/>
          <w:bCs/>
          <w:i/>
          <w:sz w:val="20"/>
          <w:szCs w:val="20"/>
        </w:rPr>
        <w:t xml:space="preserve"> 200</w:t>
      </w:r>
      <w:r>
        <w:rPr>
          <w:rFonts w:ascii="Arial" w:hAnsi="Arial" w:cs="Arial"/>
          <w:b/>
          <w:bCs/>
          <w:i/>
          <w:sz w:val="20"/>
          <w:szCs w:val="20"/>
        </w:rPr>
        <w:t>5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ab/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Project: Credit Risk Aggregator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Title:      Senior Developer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7E1A4A" w:rsidRPr="00B243F9" w:rsidRDefault="007E1A4A" w:rsidP="007E1A4A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  <w:r w:rsidRPr="00B243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Environment: </w:t>
      </w:r>
      <w:r w:rsidRPr="00B243F9"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Java 1.4,J2EE 1.3, </w:t>
      </w:r>
      <w:proofErr w:type="spellStart"/>
      <w:r w:rsidRPr="00B243F9">
        <w:rPr>
          <w:rFonts w:ascii="Arial" w:hAnsi="Arial" w:cs="Arial"/>
          <w:bCs/>
          <w:color w:val="000000"/>
          <w:sz w:val="20"/>
          <w:szCs w:val="20"/>
          <w:lang w:val="en-GB"/>
        </w:rPr>
        <w:t>JSP,Servlets</w:t>
      </w:r>
      <w:proofErr w:type="spellEnd"/>
      <w:r w:rsidRPr="00B243F9">
        <w:rPr>
          <w:rFonts w:ascii="Arial" w:hAnsi="Arial" w:cs="Arial"/>
          <w:bCs/>
          <w:color w:val="000000"/>
          <w:sz w:val="20"/>
          <w:szCs w:val="20"/>
          <w:lang w:val="en-GB"/>
        </w:rPr>
        <w:t>, EJB, Struts 1.1, Hibernate 2.0,JAXP,Xerces,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JMS, Oracle 9i, SQL/PLSQL,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ClearCase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, Rational Rose, Log4j 1.2,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JUnit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3.8, ANT,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WebLogic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8.1, UNIX, TOAD,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MyEclipse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3.8.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ab/>
        <w:t xml:space="preserve">This application is used to consolidate, transform data from various internal lending sources, and calculate 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Credit Risk (Notional Exposure)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used by the PE engine which aggregates Potential Exposure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 Risk Managers, Collateral Managers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and 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Account Managers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use this application to </w:t>
      </w:r>
      <w:proofErr w:type="spellStart"/>
      <w:r>
        <w:rPr>
          <w:rFonts w:ascii="Arial" w:hAnsi="Arial" w:cs="Arial"/>
          <w:bCs/>
          <w:color w:val="000000"/>
          <w:sz w:val="20"/>
          <w:szCs w:val="20"/>
          <w:lang w:val="en-GB"/>
        </w:rPr>
        <w:t>analyze</w:t>
      </w:r>
      <w:proofErr w:type="spellEnd"/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the Risk Exposure of the bank in various lending activities. </w:t>
      </w:r>
    </w:p>
    <w:p w:rsidR="007E1A4A" w:rsidRDefault="007E1A4A" w:rsidP="007E1A4A">
      <w:pPr>
        <w:tabs>
          <w:tab w:val="left" w:pos="360"/>
        </w:tabs>
        <w:jc w:val="both"/>
        <w:rPr>
          <w:rFonts w:ascii="Arial" w:hAnsi="Arial" w:cs="Arial"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Cs/>
          <w:color w:val="000000"/>
          <w:sz w:val="20"/>
          <w:szCs w:val="20"/>
          <w:lang w:val="en-GB"/>
        </w:rPr>
        <w:tab/>
        <w:t xml:space="preserve">Daily feeds from various internal sources are sent to the Credit Risk Aggregator servers which are grabbed by the application and performs initialization tasks and sends a JMS message which invokes an ETL tool to load the feeds into database. Calculation Engine calculates risk exposure, which retrieves 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FX rates</w:t>
      </w:r>
      <w:r>
        <w:rPr>
          <w:rFonts w:ascii="Arial" w:hAnsi="Arial" w:cs="Arial"/>
          <w:bCs/>
          <w:color w:val="000000"/>
          <w:sz w:val="20"/>
          <w:szCs w:val="20"/>
          <w:lang w:val="en-GB"/>
        </w:rPr>
        <w:t xml:space="preserve"> from Bloomberg to provide the Risk Exposure in USD. This application also provides a GUI to View, Search, Modify data and Rerun calculation.</w:t>
      </w:r>
    </w:p>
    <w:p w:rsidR="007E1A4A" w:rsidRDefault="007E1A4A" w:rsidP="007E1A4A">
      <w:pPr>
        <w:tabs>
          <w:tab w:val="left" w:pos="360"/>
        </w:tabs>
        <w:ind w:left="360"/>
        <w:rPr>
          <w:rFonts w:ascii="Arial" w:hAnsi="Arial" w:cs="Arial"/>
          <w:b/>
          <w:bCs/>
          <w:sz w:val="20"/>
          <w:szCs w:val="20"/>
        </w:rPr>
      </w:pP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analysis, design, development, UAT and production phases of the application.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application flows and </w:t>
      </w:r>
      <w:r>
        <w:rPr>
          <w:rFonts w:ascii="Arial" w:hAnsi="Arial" w:cs="Arial"/>
          <w:b/>
          <w:bCs/>
          <w:sz w:val="20"/>
          <w:szCs w:val="20"/>
        </w:rPr>
        <w:t>UML</w:t>
      </w:r>
      <w:r>
        <w:rPr>
          <w:rFonts w:ascii="Arial" w:hAnsi="Arial" w:cs="Arial"/>
          <w:sz w:val="20"/>
          <w:szCs w:val="20"/>
        </w:rPr>
        <w:t xml:space="preserve"> diagrams for some modules of the application.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bCs/>
          <w:sz w:val="20"/>
          <w:szCs w:val="20"/>
        </w:rPr>
        <w:t>Message Driven Beans</w:t>
      </w:r>
      <w:r>
        <w:rPr>
          <w:rFonts w:ascii="Arial" w:hAnsi="Arial" w:cs="Arial"/>
          <w:sz w:val="20"/>
          <w:szCs w:val="20"/>
        </w:rPr>
        <w:t xml:space="preserve">, which inform other applications of events involving the feeds </w:t>
      </w:r>
      <w:r>
        <w:rPr>
          <w:rFonts w:ascii="Arial" w:hAnsi="Arial" w:cs="Arial"/>
          <w:b/>
          <w:bCs/>
          <w:sz w:val="20"/>
          <w:szCs w:val="20"/>
        </w:rPr>
        <w:t>ex</w:t>
      </w:r>
      <w:r>
        <w:rPr>
          <w:rFonts w:ascii="Arial" w:hAnsi="Arial" w:cs="Arial"/>
          <w:sz w:val="20"/>
          <w:szCs w:val="20"/>
        </w:rPr>
        <w:t>. Data loaded for a COB date.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packages, stored procedures for pre-processing and post-processing calculations.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b/>
          <w:bCs/>
          <w:sz w:val="20"/>
          <w:szCs w:val="20"/>
        </w:rPr>
        <w:t>Stateless Session Beans</w:t>
      </w:r>
      <w:r>
        <w:rPr>
          <w:rFonts w:ascii="Arial" w:hAnsi="Arial" w:cs="Arial"/>
          <w:sz w:val="20"/>
          <w:szCs w:val="20"/>
        </w:rPr>
        <w:t>, which support the GUI for retrieving and updating the data.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b/>
          <w:sz w:val="20"/>
          <w:szCs w:val="20"/>
        </w:rPr>
        <w:t>Design Patterns</w:t>
      </w:r>
      <w:r>
        <w:rPr>
          <w:rFonts w:ascii="Arial" w:hAnsi="Arial" w:cs="Arial"/>
          <w:sz w:val="20"/>
          <w:szCs w:val="20"/>
        </w:rPr>
        <w:t xml:space="preserve"> like </w:t>
      </w:r>
      <w:r>
        <w:rPr>
          <w:rFonts w:ascii="Arial" w:hAnsi="Arial" w:cs="Arial"/>
          <w:b/>
          <w:sz w:val="20"/>
          <w:szCs w:val="20"/>
        </w:rPr>
        <w:t>Singleton, Façade, DAO, Service Locator, Business Delegate, Service Activator, Transfer Objects, and MVC</w:t>
      </w:r>
      <w:r>
        <w:rPr>
          <w:rFonts w:ascii="Arial" w:hAnsi="Arial" w:cs="Arial"/>
          <w:sz w:val="20"/>
          <w:szCs w:val="20"/>
        </w:rPr>
        <w:t>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the </w:t>
      </w:r>
      <w:r>
        <w:rPr>
          <w:rFonts w:ascii="Arial" w:hAnsi="Arial" w:cs="Arial"/>
          <w:b/>
          <w:bCs/>
          <w:sz w:val="20"/>
          <w:szCs w:val="20"/>
        </w:rPr>
        <w:t>GUI</w:t>
      </w:r>
      <w:r>
        <w:rPr>
          <w:rFonts w:ascii="Arial" w:hAnsi="Arial" w:cs="Arial"/>
          <w:sz w:val="20"/>
          <w:szCs w:val="20"/>
        </w:rPr>
        <w:t xml:space="preserve"> module using </w:t>
      </w:r>
      <w:r>
        <w:rPr>
          <w:rFonts w:ascii="Arial" w:hAnsi="Arial" w:cs="Arial"/>
          <w:b/>
          <w:bCs/>
          <w:sz w:val="20"/>
          <w:szCs w:val="20"/>
        </w:rPr>
        <w:t>Struts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Tiles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JSP, </w:t>
      </w:r>
      <w:r>
        <w:rPr>
          <w:rFonts w:ascii="Arial" w:hAnsi="Arial" w:cs="Arial"/>
          <w:sz w:val="20"/>
          <w:szCs w:val="20"/>
        </w:rPr>
        <w:t>HTML, DHTML and JavaScript.</w:t>
      </w:r>
    </w:p>
    <w:p w:rsidR="007E1A4A" w:rsidRDefault="007E1A4A" w:rsidP="007E1A4A">
      <w:pPr>
        <w:numPr>
          <w:ilvl w:val="0"/>
          <w:numId w:val="6"/>
        </w:numPr>
        <w:tabs>
          <w:tab w:val="clear" w:pos="720"/>
          <w:tab w:val="left" w:pos="1080"/>
        </w:tabs>
        <w:ind w:left="1080"/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Deployed the application on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Weblogic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8.1.</w:t>
      </w:r>
    </w:p>
    <w:p w:rsidR="006B0DD6" w:rsidRDefault="006B0DD6">
      <w:pPr>
        <w:pBdr>
          <w:bottom w:val="single" w:sz="4" w:space="1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9B245E" w:rsidRDefault="009B245E">
      <w:pPr>
        <w:pBdr>
          <w:bottom w:val="single" w:sz="4" w:space="1" w:color="000000"/>
        </w:pBdr>
        <w:tabs>
          <w:tab w:val="left" w:pos="360"/>
        </w:tabs>
        <w:ind w:left="180" w:hanging="180"/>
        <w:jc w:val="both"/>
        <w:rPr>
          <w:rFonts w:ascii="Arial" w:hAnsi="Arial" w:cs="Arial"/>
          <w:b/>
          <w:bCs/>
          <w:sz w:val="20"/>
          <w:szCs w:val="20"/>
        </w:rPr>
      </w:pPr>
    </w:p>
    <w:p w:rsidR="006B0DD6" w:rsidRDefault="006B0DD6">
      <w:pPr>
        <w:tabs>
          <w:tab w:val="left" w:pos="360"/>
        </w:tabs>
        <w:rPr>
          <w:rFonts w:ascii="Arial" w:hAnsi="Arial" w:cs="Arial"/>
          <w:sz w:val="20"/>
          <w:szCs w:val="20"/>
        </w:rPr>
      </w:pPr>
    </w:p>
    <w:p w:rsidR="004F55C0" w:rsidRDefault="004F55C0" w:rsidP="004F55C0">
      <w:pPr>
        <w:ind w:left="360"/>
        <w:rPr>
          <w:rFonts w:ascii="Arial" w:hAnsi="Arial" w:cs="Arial"/>
          <w:sz w:val="20"/>
          <w:szCs w:val="20"/>
        </w:rPr>
      </w:pPr>
    </w:p>
    <w:p w:rsidR="00BA44CD" w:rsidRDefault="00BA44CD" w:rsidP="004F55C0">
      <w:pPr>
        <w:ind w:left="360"/>
        <w:rPr>
          <w:rFonts w:ascii="Arial" w:hAnsi="Arial" w:cs="Arial"/>
          <w:sz w:val="20"/>
          <w:szCs w:val="20"/>
        </w:rPr>
      </w:pPr>
    </w:p>
    <w:p w:rsidR="00BA44CD" w:rsidRDefault="00BA44CD" w:rsidP="004F55C0">
      <w:pPr>
        <w:ind w:left="360"/>
        <w:rPr>
          <w:rFonts w:ascii="Arial" w:hAnsi="Arial" w:cs="Arial"/>
          <w:sz w:val="20"/>
          <w:szCs w:val="20"/>
        </w:rPr>
      </w:pPr>
    </w:p>
    <w:p w:rsidR="00BA44CD" w:rsidRDefault="00BA44CD" w:rsidP="004F55C0">
      <w:pPr>
        <w:ind w:left="360"/>
        <w:rPr>
          <w:rFonts w:ascii="Arial" w:hAnsi="Arial" w:cs="Arial"/>
          <w:sz w:val="20"/>
          <w:szCs w:val="20"/>
        </w:rPr>
      </w:pPr>
    </w:p>
    <w:p w:rsidR="00BA44CD" w:rsidRDefault="00BA44CD" w:rsidP="004F55C0">
      <w:pPr>
        <w:ind w:left="360"/>
        <w:rPr>
          <w:rFonts w:ascii="Arial" w:hAnsi="Arial" w:cs="Arial"/>
          <w:sz w:val="20"/>
          <w:szCs w:val="20"/>
        </w:rPr>
      </w:pPr>
    </w:p>
    <w:p w:rsidR="00BA44CD" w:rsidRDefault="00BA44CD" w:rsidP="004F55C0">
      <w:pPr>
        <w:ind w:left="360"/>
        <w:rPr>
          <w:rFonts w:ascii="Arial" w:hAnsi="Arial" w:cs="Arial"/>
          <w:sz w:val="20"/>
          <w:szCs w:val="20"/>
        </w:rPr>
      </w:pPr>
    </w:p>
    <w:p w:rsidR="004F55C0" w:rsidRDefault="004F55C0" w:rsidP="004F55C0">
      <w:pPr>
        <w:ind w:left="360"/>
        <w:rPr>
          <w:rFonts w:ascii="Arial" w:hAnsi="Arial" w:cs="Arial"/>
          <w:sz w:val="20"/>
          <w:szCs w:val="20"/>
        </w:rPr>
      </w:pPr>
    </w:p>
    <w:p w:rsidR="004F55C0" w:rsidRDefault="004F55C0" w:rsidP="004F55C0">
      <w:pPr>
        <w:ind w:left="360"/>
        <w:rPr>
          <w:rFonts w:ascii="Arial" w:hAnsi="Arial" w:cs="Arial"/>
          <w:sz w:val="20"/>
          <w:szCs w:val="20"/>
        </w:rPr>
      </w:pPr>
    </w:p>
    <w:p w:rsidR="004F55C0" w:rsidRDefault="004F55C0" w:rsidP="004F55C0">
      <w:pPr>
        <w:ind w:left="360"/>
        <w:rPr>
          <w:rFonts w:ascii="Arial" w:hAnsi="Arial" w:cs="Arial"/>
          <w:sz w:val="20"/>
          <w:szCs w:val="20"/>
        </w:rPr>
      </w:pPr>
    </w:p>
    <w:p w:rsidR="00D61BAB" w:rsidRDefault="00D61BAB" w:rsidP="00D61BAB">
      <w:pPr>
        <w:tabs>
          <w:tab w:val="left" w:pos="360"/>
        </w:tabs>
        <w:jc w:val="center"/>
        <w:rPr>
          <w:b/>
          <w:bCs/>
          <w:color w:val="000000"/>
          <w:sz w:val="22"/>
          <w:szCs w:val="22"/>
          <w:shd w:val="clear" w:color="auto" w:fill="C0C0C0"/>
        </w:rPr>
      </w:pPr>
      <w:r w:rsidRPr="00D61BAB">
        <w:rPr>
          <w:b/>
          <w:bCs/>
          <w:color w:val="000000"/>
          <w:sz w:val="22"/>
          <w:szCs w:val="22"/>
          <w:shd w:val="clear" w:color="auto" w:fill="C0C0C0"/>
        </w:rPr>
        <w:t xml:space="preserve"> </w:t>
      </w:r>
      <w:r>
        <w:rPr>
          <w:b/>
          <w:bCs/>
          <w:color w:val="000000"/>
          <w:sz w:val="22"/>
          <w:szCs w:val="22"/>
          <w:shd w:val="clear" w:color="auto" w:fill="C0C0C0"/>
        </w:rPr>
        <w:t>OTHER ACTIVITIES</w:t>
      </w:r>
    </w:p>
    <w:p w:rsidR="004F55C0" w:rsidRDefault="004F55C0" w:rsidP="00D61BAB">
      <w:pPr>
        <w:rPr>
          <w:rFonts w:ascii="Arial" w:hAnsi="Arial" w:cs="Arial"/>
          <w:sz w:val="20"/>
          <w:szCs w:val="20"/>
        </w:rPr>
      </w:pPr>
    </w:p>
    <w:p w:rsidR="00D61BAB" w:rsidRDefault="00D61BAB" w:rsidP="00D61BAB">
      <w:pPr>
        <w:rPr>
          <w:rFonts w:ascii="Arial" w:hAnsi="Arial" w:cs="Arial"/>
          <w:sz w:val="20"/>
          <w:szCs w:val="20"/>
        </w:rPr>
      </w:pPr>
    </w:p>
    <w:p w:rsidR="00D61BAB" w:rsidRDefault="00CB1007" w:rsidP="00D61BAB">
      <w:pPr>
        <w:tabs>
          <w:tab w:val="left" w:pos="360"/>
        </w:tabs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sz w:val="20"/>
          <w:szCs w:val="20"/>
        </w:rPr>
        <w:t>ITechQuiz</w:t>
      </w:r>
      <w:proofErr w:type="spellEnd"/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</w:p>
    <w:p w:rsidR="00CB1007" w:rsidRDefault="00CB1007" w:rsidP="00D61BAB">
      <w:pPr>
        <w:tabs>
          <w:tab w:val="left" w:pos="360"/>
        </w:tabs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Android App</w:t>
      </w:r>
    </w:p>
    <w:p w:rsidR="00CB1007" w:rsidRPr="00CB1007" w:rsidRDefault="00CB1007" w:rsidP="00D61BAB">
      <w:pPr>
        <w:tabs>
          <w:tab w:val="left" w:pos="360"/>
        </w:tabs>
        <w:rPr>
          <w:rFonts w:ascii="Arial" w:hAnsi="Arial" w:cs="Arial"/>
          <w:b/>
          <w:bCs/>
          <w:i/>
          <w:sz w:val="20"/>
          <w:szCs w:val="20"/>
        </w:rPr>
      </w:pPr>
    </w:p>
    <w:p w:rsidR="00D61BAB" w:rsidRDefault="00D61BAB" w:rsidP="00D61BAB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Java, </w:t>
      </w:r>
      <w:r w:rsidR="00CB1007">
        <w:rPr>
          <w:rFonts w:ascii="Arial" w:hAnsi="Arial" w:cs="Arial"/>
          <w:sz w:val="20"/>
          <w:szCs w:val="20"/>
        </w:rPr>
        <w:t xml:space="preserve">Android </w:t>
      </w:r>
      <w:proofErr w:type="spellStart"/>
      <w:r w:rsidR="00CB1007">
        <w:rPr>
          <w:rFonts w:ascii="Arial" w:hAnsi="Arial" w:cs="Arial"/>
          <w:sz w:val="20"/>
          <w:szCs w:val="20"/>
        </w:rPr>
        <w:t>Dev</w:t>
      </w:r>
      <w:proofErr w:type="spellEnd"/>
      <w:r w:rsidR="00CB1007">
        <w:rPr>
          <w:rFonts w:ascii="Arial" w:hAnsi="Arial" w:cs="Arial"/>
          <w:sz w:val="20"/>
          <w:szCs w:val="20"/>
        </w:rPr>
        <w:t xml:space="preserve"> Kit, SQLite, JSON</w:t>
      </w:r>
      <w:r w:rsidR="005511C3">
        <w:rPr>
          <w:rFonts w:ascii="Arial" w:hAnsi="Arial" w:cs="Arial"/>
          <w:sz w:val="20"/>
          <w:szCs w:val="20"/>
        </w:rPr>
        <w:t xml:space="preserve">, </w:t>
      </w:r>
      <w:r w:rsidR="00FF1D5F">
        <w:rPr>
          <w:rFonts w:ascii="Arial" w:hAnsi="Arial" w:cs="Arial"/>
          <w:sz w:val="20"/>
          <w:szCs w:val="20"/>
        </w:rPr>
        <w:t>GCM/C2DM</w:t>
      </w:r>
      <w:r w:rsidR="0087502B">
        <w:rPr>
          <w:rFonts w:ascii="Arial" w:hAnsi="Arial" w:cs="Arial"/>
          <w:sz w:val="20"/>
          <w:szCs w:val="20"/>
        </w:rPr>
        <w:t xml:space="preserve">, </w:t>
      </w:r>
      <w:r w:rsidR="005511C3">
        <w:rPr>
          <w:rFonts w:ascii="Arial" w:hAnsi="Arial" w:cs="Arial"/>
          <w:sz w:val="20"/>
          <w:szCs w:val="20"/>
        </w:rPr>
        <w:t>Google App Engine, Python, Bottle</w:t>
      </w:r>
    </w:p>
    <w:p w:rsidR="00CB1007" w:rsidRDefault="00CB1007" w:rsidP="00D61BAB">
      <w:pPr>
        <w:tabs>
          <w:tab w:val="left" w:pos="360"/>
        </w:tabs>
        <w:rPr>
          <w:rFonts w:ascii="Arial" w:hAnsi="Arial" w:cs="Arial"/>
        </w:rPr>
      </w:pPr>
    </w:p>
    <w:p w:rsidR="00D61BAB" w:rsidRDefault="00D61BAB" w:rsidP="00D61BAB">
      <w:pPr>
        <w:tabs>
          <w:tab w:val="left" w:pos="360"/>
        </w:tabs>
        <w:jc w:val="both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Description:</w:t>
      </w:r>
    </w:p>
    <w:p w:rsidR="00D61BAB" w:rsidRDefault="00D61BAB" w:rsidP="00D61BAB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p w:rsidR="0012500A" w:rsidRDefault="00D61BAB" w:rsidP="00BD62D4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B7C83">
        <w:rPr>
          <w:rFonts w:ascii="Arial" w:hAnsi="Arial" w:cs="Arial"/>
          <w:sz w:val="20"/>
          <w:szCs w:val="20"/>
        </w:rPr>
        <w:t xml:space="preserve">Designed and developed a free </w:t>
      </w:r>
      <w:r w:rsidR="00CB1007">
        <w:rPr>
          <w:rFonts w:ascii="Arial" w:hAnsi="Arial" w:cs="Arial"/>
          <w:sz w:val="20"/>
          <w:szCs w:val="20"/>
        </w:rPr>
        <w:t>education</w:t>
      </w:r>
      <w:r w:rsidR="008B7C83">
        <w:rPr>
          <w:rFonts w:ascii="Arial" w:hAnsi="Arial" w:cs="Arial"/>
          <w:sz w:val="20"/>
          <w:szCs w:val="20"/>
        </w:rPr>
        <w:t>al</w:t>
      </w:r>
      <w:r w:rsidR="00CB1007">
        <w:rPr>
          <w:rFonts w:ascii="Arial" w:hAnsi="Arial" w:cs="Arial"/>
          <w:sz w:val="20"/>
          <w:szCs w:val="20"/>
        </w:rPr>
        <w:t xml:space="preserve"> Android app providing categorized question/answers </w:t>
      </w:r>
      <w:r w:rsidR="00B810D5">
        <w:rPr>
          <w:rFonts w:ascii="Arial" w:hAnsi="Arial" w:cs="Arial"/>
          <w:sz w:val="20"/>
          <w:szCs w:val="20"/>
        </w:rPr>
        <w:t xml:space="preserve">from Java/JEE, Struts, </w:t>
      </w:r>
      <w:r w:rsidR="00CB1007">
        <w:rPr>
          <w:rFonts w:ascii="Arial" w:hAnsi="Arial" w:cs="Arial"/>
          <w:sz w:val="20"/>
          <w:szCs w:val="20"/>
        </w:rPr>
        <w:t xml:space="preserve">Spring, Hibernate, </w:t>
      </w:r>
      <w:r w:rsidR="00B101F6">
        <w:rPr>
          <w:rFonts w:ascii="Arial" w:hAnsi="Arial" w:cs="Arial"/>
          <w:sz w:val="20"/>
          <w:szCs w:val="20"/>
        </w:rPr>
        <w:t>UNIX</w:t>
      </w:r>
      <w:r w:rsidR="00B810D5">
        <w:rPr>
          <w:rFonts w:ascii="Arial" w:hAnsi="Arial" w:cs="Arial"/>
          <w:sz w:val="20"/>
          <w:szCs w:val="20"/>
        </w:rPr>
        <w:t>, and .NET. Added capabilities to retrieve additional questions from remote server in JSON format</w:t>
      </w:r>
      <w:r w:rsidR="008B7C83">
        <w:rPr>
          <w:rFonts w:ascii="Arial" w:hAnsi="Arial" w:cs="Arial"/>
          <w:sz w:val="20"/>
          <w:szCs w:val="20"/>
        </w:rPr>
        <w:t xml:space="preserve"> and copy over to local SQLite database.</w:t>
      </w:r>
      <w:r w:rsidR="001A6150">
        <w:rPr>
          <w:rFonts w:ascii="Arial" w:hAnsi="Arial" w:cs="Arial"/>
          <w:sz w:val="20"/>
          <w:szCs w:val="20"/>
        </w:rPr>
        <w:t xml:space="preserve"> </w:t>
      </w:r>
      <w:r w:rsidR="0012500A">
        <w:rPr>
          <w:rFonts w:ascii="Arial" w:hAnsi="Arial" w:cs="Arial"/>
          <w:sz w:val="20"/>
          <w:szCs w:val="20"/>
        </w:rPr>
        <w:t>App allows p</w:t>
      </w:r>
      <w:r w:rsidR="0087502B">
        <w:rPr>
          <w:rFonts w:ascii="Arial" w:hAnsi="Arial" w:cs="Arial"/>
          <w:sz w:val="20"/>
          <w:szCs w:val="20"/>
        </w:rPr>
        <w:t xml:space="preserve">ush notifications using </w:t>
      </w:r>
      <w:r w:rsidR="0012500A">
        <w:rPr>
          <w:rFonts w:ascii="Arial" w:hAnsi="Arial" w:cs="Arial"/>
          <w:sz w:val="20"/>
          <w:szCs w:val="20"/>
        </w:rPr>
        <w:t>Google Cloud Messaging</w:t>
      </w:r>
      <w:r w:rsidR="0087502B">
        <w:rPr>
          <w:rFonts w:ascii="Arial" w:hAnsi="Arial" w:cs="Arial"/>
          <w:sz w:val="20"/>
          <w:szCs w:val="20"/>
        </w:rPr>
        <w:t xml:space="preserve"> when user posts questions.</w:t>
      </w:r>
      <w:r w:rsidR="0012500A">
        <w:rPr>
          <w:rFonts w:ascii="Arial" w:hAnsi="Arial" w:cs="Arial"/>
          <w:sz w:val="20"/>
          <w:szCs w:val="20"/>
        </w:rPr>
        <w:t xml:space="preserve"> </w:t>
      </w:r>
      <w:r w:rsidR="001A6150">
        <w:rPr>
          <w:rFonts w:ascii="Arial" w:hAnsi="Arial" w:cs="Arial"/>
          <w:sz w:val="20"/>
          <w:szCs w:val="20"/>
        </w:rPr>
        <w:t>App</w:t>
      </w:r>
      <w:r w:rsidR="0012500A">
        <w:rPr>
          <w:rFonts w:ascii="Arial" w:hAnsi="Arial" w:cs="Arial"/>
          <w:sz w:val="20"/>
          <w:szCs w:val="20"/>
        </w:rPr>
        <w:t xml:space="preserve"> </w:t>
      </w:r>
      <w:r w:rsidR="001A6150">
        <w:rPr>
          <w:rFonts w:ascii="Arial" w:hAnsi="Arial" w:cs="Arial"/>
          <w:sz w:val="20"/>
          <w:szCs w:val="20"/>
        </w:rPr>
        <w:t xml:space="preserve">published in </w:t>
      </w:r>
      <w:proofErr w:type="spellStart"/>
      <w:r w:rsidR="00BD62D4">
        <w:rPr>
          <w:rFonts w:ascii="Arial" w:hAnsi="Arial" w:cs="Arial"/>
          <w:sz w:val="20"/>
          <w:szCs w:val="20"/>
        </w:rPr>
        <w:t>Playstore</w:t>
      </w:r>
      <w:proofErr w:type="spellEnd"/>
      <w:r w:rsidR="001A6150">
        <w:rPr>
          <w:rFonts w:ascii="Arial" w:hAnsi="Arial" w:cs="Arial"/>
          <w:sz w:val="20"/>
          <w:szCs w:val="20"/>
        </w:rPr>
        <w:t xml:space="preserve"> @: </w:t>
      </w:r>
      <w:bookmarkStart w:id="0" w:name="_GoBack"/>
      <w:bookmarkEnd w:id="0"/>
    </w:p>
    <w:p w:rsidR="004F55C0" w:rsidRPr="004B6548" w:rsidRDefault="004B6548" w:rsidP="00BD62D4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  <w:hyperlink r:id="rId7" w:history="1">
        <w:r w:rsidR="00BD62D4" w:rsidRPr="004B6548">
          <w:rPr>
            <w:rStyle w:val="Hyperlink"/>
            <w:rFonts w:ascii="Arial" w:hAnsi="Arial" w:cs="Arial"/>
            <w:sz w:val="20"/>
            <w:szCs w:val="20"/>
          </w:rPr>
          <w:t>https://play.google.com/store/apps/details?id=com.justbytes.itechquiz</w:t>
        </w:r>
      </w:hyperlink>
    </w:p>
    <w:sectPr w:rsidR="004F55C0" w:rsidRPr="004B6548" w:rsidSect="007A4EAE">
      <w:footnotePr>
        <w:pos w:val="beneathText"/>
      </w:footnotePr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NormalArial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40C88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622F16"/>
    <w:rsid w:val="000065B4"/>
    <w:rsid w:val="00015CE1"/>
    <w:rsid w:val="00033C47"/>
    <w:rsid w:val="00053E90"/>
    <w:rsid w:val="00073013"/>
    <w:rsid w:val="00076973"/>
    <w:rsid w:val="00085D19"/>
    <w:rsid w:val="000A3B98"/>
    <w:rsid w:val="000B4999"/>
    <w:rsid w:val="000C5262"/>
    <w:rsid w:val="000E0B28"/>
    <w:rsid w:val="00110D99"/>
    <w:rsid w:val="001249ED"/>
    <w:rsid w:val="0012500A"/>
    <w:rsid w:val="00135EC9"/>
    <w:rsid w:val="00155218"/>
    <w:rsid w:val="0017042D"/>
    <w:rsid w:val="001970CD"/>
    <w:rsid w:val="001A6150"/>
    <w:rsid w:val="001C7BD9"/>
    <w:rsid w:val="001D2847"/>
    <w:rsid w:val="001F305E"/>
    <w:rsid w:val="001F50A4"/>
    <w:rsid w:val="001F572E"/>
    <w:rsid w:val="00213F48"/>
    <w:rsid w:val="00227FC0"/>
    <w:rsid w:val="00251BED"/>
    <w:rsid w:val="00261813"/>
    <w:rsid w:val="002678F2"/>
    <w:rsid w:val="00292782"/>
    <w:rsid w:val="002A5B13"/>
    <w:rsid w:val="002E0A3C"/>
    <w:rsid w:val="002F3E8D"/>
    <w:rsid w:val="002F5FA4"/>
    <w:rsid w:val="00311B65"/>
    <w:rsid w:val="00352C78"/>
    <w:rsid w:val="0035369E"/>
    <w:rsid w:val="003644E8"/>
    <w:rsid w:val="0038200C"/>
    <w:rsid w:val="00383AF0"/>
    <w:rsid w:val="0039503B"/>
    <w:rsid w:val="003957F8"/>
    <w:rsid w:val="003B0878"/>
    <w:rsid w:val="003D3AF5"/>
    <w:rsid w:val="003E4C24"/>
    <w:rsid w:val="003F79B4"/>
    <w:rsid w:val="00413959"/>
    <w:rsid w:val="00420A1A"/>
    <w:rsid w:val="00447586"/>
    <w:rsid w:val="0046392F"/>
    <w:rsid w:val="00467C81"/>
    <w:rsid w:val="004A1FFB"/>
    <w:rsid w:val="004B6548"/>
    <w:rsid w:val="004C4044"/>
    <w:rsid w:val="004F55C0"/>
    <w:rsid w:val="005511C3"/>
    <w:rsid w:val="00560BD5"/>
    <w:rsid w:val="0058101C"/>
    <w:rsid w:val="00597F49"/>
    <w:rsid w:val="005A4AC4"/>
    <w:rsid w:val="005B484D"/>
    <w:rsid w:val="005C1F26"/>
    <w:rsid w:val="005C5A7C"/>
    <w:rsid w:val="005C662E"/>
    <w:rsid w:val="005E0018"/>
    <w:rsid w:val="006158B5"/>
    <w:rsid w:val="0062214D"/>
    <w:rsid w:val="00622F16"/>
    <w:rsid w:val="00663E16"/>
    <w:rsid w:val="00665FE5"/>
    <w:rsid w:val="00666DE2"/>
    <w:rsid w:val="00667E84"/>
    <w:rsid w:val="0068054C"/>
    <w:rsid w:val="00693E8D"/>
    <w:rsid w:val="006A2BE3"/>
    <w:rsid w:val="006B0DD6"/>
    <w:rsid w:val="006B1C27"/>
    <w:rsid w:val="006D3483"/>
    <w:rsid w:val="006F1F93"/>
    <w:rsid w:val="006F79BC"/>
    <w:rsid w:val="00700C66"/>
    <w:rsid w:val="00706A45"/>
    <w:rsid w:val="007328B1"/>
    <w:rsid w:val="007505B6"/>
    <w:rsid w:val="007640DA"/>
    <w:rsid w:val="007A4EAE"/>
    <w:rsid w:val="007C37D8"/>
    <w:rsid w:val="007C6843"/>
    <w:rsid w:val="007D569C"/>
    <w:rsid w:val="007E0842"/>
    <w:rsid w:val="007E1A4A"/>
    <w:rsid w:val="008023FD"/>
    <w:rsid w:val="00815FF4"/>
    <w:rsid w:val="00823448"/>
    <w:rsid w:val="008336EC"/>
    <w:rsid w:val="0087502B"/>
    <w:rsid w:val="00886408"/>
    <w:rsid w:val="00896D10"/>
    <w:rsid w:val="008A35DE"/>
    <w:rsid w:val="008A401D"/>
    <w:rsid w:val="008B7C83"/>
    <w:rsid w:val="008C2826"/>
    <w:rsid w:val="008E64CF"/>
    <w:rsid w:val="008F3A62"/>
    <w:rsid w:val="009052F5"/>
    <w:rsid w:val="00910599"/>
    <w:rsid w:val="00910D55"/>
    <w:rsid w:val="00921289"/>
    <w:rsid w:val="00945068"/>
    <w:rsid w:val="00961C28"/>
    <w:rsid w:val="00996374"/>
    <w:rsid w:val="009A28FE"/>
    <w:rsid w:val="009B245E"/>
    <w:rsid w:val="009B635A"/>
    <w:rsid w:val="009C34B3"/>
    <w:rsid w:val="009C397B"/>
    <w:rsid w:val="009C4F7D"/>
    <w:rsid w:val="009F5BFF"/>
    <w:rsid w:val="00A1328D"/>
    <w:rsid w:val="00A3263F"/>
    <w:rsid w:val="00A61BED"/>
    <w:rsid w:val="00A75D49"/>
    <w:rsid w:val="00A8735D"/>
    <w:rsid w:val="00AC1906"/>
    <w:rsid w:val="00AE370C"/>
    <w:rsid w:val="00AE5E91"/>
    <w:rsid w:val="00B0769C"/>
    <w:rsid w:val="00B101F6"/>
    <w:rsid w:val="00B20772"/>
    <w:rsid w:val="00B20B14"/>
    <w:rsid w:val="00B276A5"/>
    <w:rsid w:val="00B5762A"/>
    <w:rsid w:val="00B810D5"/>
    <w:rsid w:val="00B8550D"/>
    <w:rsid w:val="00B921DD"/>
    <w:rsid w:val="00BA44CD"/>
    <w:rsid w:val="00BB0407"/>
    <w:rsid w:val="00BC3861"/>
    <w:rsid w:val="00BC7ED8"/>
    <w:rsid w:val="00BD62D4"/>
    <w:rsid w:val="00C44F58"/>
    <w:rsid w:val="00C5737F"/>
    <w:rsid w:val="00CB1007"/>
    <w:rsid w:val="00CB4BF1"/>
    <w:rsid w:val="00D009BC"/>
    <w:rsid w:val="00D46292"/>
    <w:rsid w:val="00D46E70"/>
    <w:rsid w:val="00D51961"/>
    <w:rsid w:val="00D61BAB"/>
    <w:rsid w:val="00D712DD"/>
    <w:rsid w:val="00D71D87"/>
    <w:rsid w:val="00DB595B"/>
    <w:rsid w:val="00DD74E6"/>
    <w:rsid w:val="00DE56FD"/>
    <w:rsid w:val="00DF3362"/>
    <w:rsid w:val="00E01E00"/>
    <w:rsid w:val="00E02601"/>
    <w:rsid w:val="00E806BE"/>
    <w:rsid w:val="00EA5642"/>
    <w:rsid w:val="00EC6829"/>
    <w:rsid w:val="00EE66C4"/>
    <w:rsid w:val="00EE6FDA"/>
    <w:rsid w:val="00EF601D"/>
    <w:rsid w:val="00F2518F"/>
    <w:rsid w:val="00F52C19"/>
    <w:rsid w:val="00F542F5"/>
    <w:rsid w:val="00F553E7"/>
    <w:rsid w:val="00F6060C"/>
    <w:rsid w:val="00F771FF"/>
    <w:rsid w:val="00F83AC3"/>
    <w:rsid w:val="00F93F23"/>
    <w:rsid w:val="00FA2603"/>
    <w:rsid w:val="00FB6DA2"/>
    <w:rsid w:val="00F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3A62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F3A62"/>
    <w:rPr>
      <w:rFonts w:ascii="Symbol" w:hAnsi="Symbol"/>
      <w:sz w:val="22"/>
    </w:rPr>
  </w:style>
  <w:style w:type="character" w:customStyle="1" w:styleId="WW8Num2z0">
    <w:name w:val="WW8Num2z0"/>
    <w:rsid w:val="008F3A62"/>
    <w:rPr>
      <w:rFonts w:ascii="Symbol" w:hAnsi="Symbol"/>
    </w:rPr>
  </w:style>
  <w:style w:type="character" w:customStyle="1" w:styleId="WW8Num3z0">
    <w:name w:val="WW8Num3z0"/>
    <w:rsid w:val="008F3A62"/>
    <w:rPr>
      <w:rFonts w:ascii="Wingdings" w:hAnsi="Wingdings"/>
      <w:color w:val="auto"/>
    </w:rPr>
  </w:style>
  <w:style w:type="character" w:customStyle="1" w:styleId="WW8Num4z0">
    <w:name w:val="WW8Num4z0"/>
    <w:rsid w:val="008F3A62"/>
    <w:rPr>
      <w:rFonts w:ascii="Wingdings" w:hAnsi="Wingdings"/>
    </w:rPr>
  </w:style>
  <w:style w:type="character" w:customStyle="1" w:styleId="WW8Num5z0">
    <w:name w:val="WW8Num5z0"/>
    <w:rsid w:val="008F3A62"/>
    <w:rPr>
      <w:rFonts w:ascii="Symbol" w:hAnsi="Symbol"/>
      <w:sz w:val="22"/>
    </w:rPr>
  </w:style>
  <w:style w:type="character" w:customStyle="1" w:styleId="WW8Num6z0">
    <w:name w:val="WW8Num6z0"/>
    <w:rsid w:val="008F3A62"/>
    <w:rPr>
      <w:rFonts w:ascii="Wingdings" w:hAnsi="Wingdings"/>
    </w:rPr>
  </w:style>
  <w:style w:type="character" w:customStyle="1" w:styleId="Absatz-Standardschriftart">
    <w:name w:val="Absatz-Standardschriftart"/>
    <w:rsid w:val="008F3A62"/>
  </w:style>
  <w:style w:type="character" w:customStyle="1" w:styleId="WW8Num1z1">
    <w:name w:val="WW8Num1z1"/>
    <w:rsid w:val="008F3A62"/>
    <w:rPr>
      <w:rFonts w:ascii="Courier New" w:hAnsi="Courier New" w:cs="Courier New"/>
    </w:rPr>
  </w:style>
  <w:style w:type="character" w:customStyle="1" w:styleId="WW8Num1z2">
    <w:name w:val="WW8Num1z2"/>
    <w:rsid w:val="008F3A62"/>
    <w:rPr>
      <w:rFonts w:ascii="Wingdings" w:hAnsi="Wingdings"/>
    </w:rPr>
  </w:style>
  <w:style w:type="character" w:customStyle="1" w:styleId="WW8Num1z3">
    <w:name w:val="WW8Num1z3"/>
    <w:rsid w:val="008F3A62"/>
    <w:rPr>
      <w:rFonts w:ascii="Symbol" w:hAnsi="Symbol"/>
    </w:rPr>
  </w:style>
  <w:style w:type="character" w:customStyle="1" w:styleId="WW8Num2z1">
    <w:name w:val="WW8Num2z1"/>
    <w:rsid w:val="008F3A62"/>
    <w:rPr>
      <w:rFonts w:ascii="Courier New" w:hAnsi="Courier New" w:cs="Courier New"/>
    </w:rPr>
  </w:style>
  <w:style w:type="character" w:customStyle="1" w:styleId="WW8Num2z2">
    <w:name w:val="WW8Num2z2"/>
    <w:rsid w:val="008F3A62"/>
    <w:rPr>
      <w:rFonts w:ascii="Wingdings" w:hAnsi="Wingdings"/>
    </w:rPr>
  </w:style>
  <w:style w:type="character" w:customStyle="1" w:styleId="WW8Num3z1">
    <w:name w:val="WW8Num3z1"/>
    <w:rsid w:val="008F3A62"/>
    <w:rPr>
      <w:rFonts w:ascii="Courier New" w:hAnsi="Courier New"/>
    </w:rPr>
  </w:style>
  <w:style w:type="character" w:customStyle="1" w:styleId="WW8Num3z2">
    <w:name w:val="WW8Num3z2"/>
    <w:rsid w:val="008F3A62"/>
    <w:rPr>
      <w:rFonts w:ascii="Wingdings" w:hAnsi="Wingdings"/>
    </w:rPr>
  </w:style>
  <w:style w:type="character" w:customStyle="1" w:styleId="WW8Num3z3">
    <w:name w:val="WW8Num3z3"/>
    <w:rsid w:val="008F3A62"/>
    <w:rPr>
      <w:rFonts w:ascii="Symbol" w:hAnsi="Symbol"/>
    </w:rPr>
  </w:style>
  <w:style w:type="character" w:customStyle="1" w:styleId="WW8Num5z1">
    <w:name w:val="WW8Num5z1"/>
    <w:rsid w:val="008F3A62"/>
    <w:rPr>
      <w:rFonts w:ascii="Courier New" w:hAnsi="Courier New" w:cs="Courier New"/>
    </w:rPr>
  </w:style>
  <w:style w:type="character" w:customStyle="1" w:styleId="WW8Num5z2">
    <w:name w:val="WW8Num5z2"/>
    <w:rsid w:val="008F3A62"/>
    <w:rPr>
      <w:rFonts w:ascii="Wingdings" w:hAnsi="Wingdings"/>
    </w:rPr>
  </w:style>
  <w:style w:type="character" w:customStyle="1" w:styleId="WW8Num5z3">
    <w:name w:val="WW8Num5z3"/>
    <w:rsid w:val="008F3A62"/>
    <w:rPr>
      <w:rFonts w:ascii="Symbol" w:hAnsi="Symbol"/>
    </w:rPr>
  </w:style>
  <w:style w:type="character" w:customStyle="1" w:styleId="WW8Num6z1">
    <w:name w:val="WW8Num6z1"/>
    <w:rsid w:val="008F3A62"/>
    <w:rPr>
      <w:rFonts w:ascii="Courier New" w:hAnsi="Courier New" w:cs="Courier New"/>
    </w:rPr>
  </w:style>
  <w:style w:type="character" w:customStyle="1" w:styleId="WW8Num6z3">
    <w:name w:val="WW8Num6z3"/>
    <w:rsid w:val="008F3A62"/>
    <w:rPr>
      <w:rFonts w:ascii="Symbol" w:hAnsi="Symbol"/>
    </w:rPr>
  </w:style>
  <w:style w:type="character" w:customStyle="1" w:styleId="WW8Num7z0">
    <w:name w:val="WW8Num7z0"/>
    <w:rsid w:val="008F3A62"/>
    <w:rPr>
      <w:rFonts w:ascii="Symbol" w:hAnsi="Symbol"/>
    </w:rPr>
  </w:style>
  <w:style w:type="character" w:customStyle="1" w:styleId="WW8Num7z1">
    <w:name w:val="WW8Num7z1"/>
    <w:rsid w:val="008F3A62"/>
    <w:rPr>
      <w:rFonts w:ascii="Courier New" w:hAnsi="Courier New" w:cs="Courier New"/>
    </w:rPr>
  </w:style>
  <w:style w:type="character" w:customStyle="1" w:styleId="WW8Num7z2">
    <w:name w:val="WW8Num7z2"/>
    <w:rsid w:val="008F3A62"/>
    <w:rPr>
      <w:rFonts w:ascii="Wingdings" w:hAnsi="Wingdings"/>
    </w:rPr>
  </w:style>
  <w:style w:type="character" w:customStyle="1" w:styleId="WW8Num8z0">
    <w:name w:val="WW8Num8z0"/>
    <w:rsid w:val="008F3A62"/>
    <w:rPr>
      <w:rFonts w:ascii="Symbol" w:hAnsi="Symbol"/>
    </w:rPr>
  </w:style>
  <w:style w:type="character" w:customStyle="1" w:styleId="WW8Num8z1">
    <w:name w:val="WW8Num8z1"/>
    <w:rsid w:val="008F3A62"/>
    <w:rPr>
      <w:rFonts w:ascii="Courier New" w:hAnsi="Courier New"/>
    </w:rPr>
  </w:style>
  <w:style w:type="character" w:customStyle="1" w:styleId="WW8Num8z2">
    <w:name w:val="WW8Num8z2"/>
    <w:rsid w:val="008F3A62"/>
    <w:rPr>
      <w:rFonts w:ascii="Wingdings" w:hAnsi="Wingdings"/>
    </w:rPr>
  </w:style>
  <w:style w:type="character" w:customStyle="1" w:styleId="WW8Num9z0">
    <w:name w:val="WW8Num9z0"/>
    <w:rsid w:val="008F3A62"/>
    <w:rPr>
      <w:rFonts w:ascii="Symbol" w:hAnsi="Symbol"/>
    </w:rPr>
  </w:style>
  <w:style w:type="character" w:customStyle="1" w:styleId="WW8Num9z1">
    <w:name w:val="WW8Num9z1"/>
    <w:rsid w:val="008F3A62"/>
    <w:rPr>
      <w:rFonts w:ascii="Courier New" w:hAnsi="Courier New" w:cs="Courier New"/>
    </w:rPr>
  </w:style>
  <w:style w:type="character" w:customStyle="1" w:styleId="WW8Num9z2">
    <w:name w:val="WW8Num9z2"/>
    <w:rsid w:val="008F3A62"/>
    <w:rPr>
      <w:rFonts w:ascii="Wingdings" w:hAnsi="Wingdings"/>
    </w:rPr>
  </w:style>
  <w:style w:type="character" w:customStyle="1" w:styleId="WW8Num10z0">
    <w:name w:val="WW8Num10z0"/>
    <w:rsid w:val="008F3A62"/>
    <w:rPr>
      <w:rFonts w:ascii="Wingdings" w:hAnsi="Wingdings"/>
    </w:rPr>
  </w:style>
  <w:style w:type="character" w:customStyle="1" w:styleId="WW8Num10z1">
    <w:name w:val="WW8Num10z1"/>
    <w:rsid w:val="008F3A62"/>
    <w:rPr>
      <w:rFonts w:ascii="Courier New" w:hAnsi="Courier New" w:cs="Courier New"/>
    </w:rPr>
  </w:style>
  <w:style w:type="character" w:customStyle="1" w:styleId="WW8Num10z3">
    <w:name w:val="WW8Num10z3"/>
    <w:rsid w:val="008F3A62"/>
    <w:rPr>
      <w:rFonts w:ascii="Symbol" w:hAnsi="Symbol"/>
    </w:rPr>
  </w:style>
  <w:style w:type="character" w:customStyle="1" w:styleId="WW8Num11z0">
    <w:name w:val="WW8Num11z0"/>
    <w:rsid w:val="008F3A62"/>
    <w:rPr>
      <w:rFonts w:ascii="Wingdings" w:hAnsi="Wingdings"/>
    </w:rPr>
  </w:style>
  <w:style w:type="character" w:customStyle="1" w:styleId="WW8Num11z1">
    <w:name w:val="WW8Num11z1"/>
    <w:rsid w:val="008F3A62"/>
    <w:rPr>
      <w:rFonts w:ascii="Courier New" w:hAnsi="Courier New" w:cs="Courier New"/>
    </w:rPr>
  </w:style>
  <w:style w:type="character" w:customStyle="1" w:styleId="WW8Num11z3">
    <w:name w:val="WW8Num11z3"/>
    <w:rsid w:val="008F3A62"/>
    <w:rPr>
      <w:rFonts w:ascii="Symbol" w:hAnsi="Symbol"/>
    </w:rPr>
  </w:style>
  <w:style w:type="character" w:customStyle="1" w:styleId="WW8Num12z0">
    <w:name w:val="WW8Num12z0"/>
    <w:rsid w:val="008F3A62"/>
    <w:rPr>
      <w:rFonts w:ascii="Symbol" w:hAnsi="Symbol"/>
    </w:rPr>
  </w:style>
  <w:style w:type="character" w:customStyle="1" w:styleId="WW8Num12z1">
    <w:name w:val="WW8Num12z1"/>
    <w:rsid w:val="008F3A62"/>
    <w:rPr>
      <w:rFonts w:ascii="Courier New" w:hAnsi="Courier New" w:cs="Courier New"/>
    </w:rPr>
  </w:style>
  <w:style w:type="character" w:customStyle="1" w:styleId="WW8Num12z2">
    <w:name w:val="WW8Num12z2"/>
    <w:rsid w:val="008F3A62"/>
    <w:rPr>
      <w:rFonts w:ascii="Wingdings" w:hAnsi="Wingdings"/>
    </w:rPr>
  </w:style>
  <w:style w:type="character" w:customStyle="1" w:styleId="WW8Num13z0">
    <w:name w:val="WW8Num13z0"/>
    <w:rsid w:val="008F3A62"/>
    <w:rPr>
      <w:rFonts w:ascii="Wingdings" w:hAnsi="Wingdings"/>
    </w:rPr>
  </w:style>
  <w:style w:type="character" w:customStyle="1" w:styleId="WW8Num13z1">
    <w:name w:val="WW8Num13z1"/>
    <w:rsid w:val="008F3A62"/>
    <w:rPr>
      <w:rFonts w:ascii="Courier New" w:hAnsi="Courier New" w:cs="Courier New"/>
    </w:rPr>
  </w:style>
  <w:style w:type="character" w:customStyle="1" w:styleId="WW8Num13z3">
    <w:name w:val="WW8Num13z3"/>
    <w:rsid w:val="008F3A62"/>
    <w:rPr>
      <w:rFonts w:ascii="Symbol" w:hAnsi="Symbol"/>
    </w:rPr>
  </w:style>
  <w:style w:type="character" w:customStyle="1" w:styleId="WW8Num14z0">
    <w:name w:val="WW8Num14z0"/>
    <w:rsid w:val="008F3A62"/>
    <w:rPr>
      <w:rFonts w:ascii="Symbol" w:hAnsi="Symbol"/>
      <w:sz w:val="20"/>
    </w:rPr>
  </w:style>
  <w:style w:type="character" w:customStyle="1" w:styleId="WW8Num14z1">
    <w:name w:val="WW8Num14z1"/>
    <w:rsid w:val="008F3A62"/>
    <w:rPr>
      <w:rFonts w:ascii="Courier New" w:hAnsi="Courier New" w:cs="Courier New"/>
    </w:rPr>
  </w:style>
  <w:style w:type="character" w:customStyle="1" w:styleId="WW8Num14z2">
    <w:name w:val="WW8Num14z2"/>
    <w:rsid w:val="008F3A62"/>
    <w:rPr>
      <w:rFonts w:ascii="Wingdings" w:hAnsi="Wingdings"/>
    </w:rPr>
  </w:style>
  <w:style w:type="character" w:customStyle="1" w:styleId="WW8Num14z3">
    <w:name w:val="WW8Num14z3"/>
    <w:rsid w:val="008F3A62"/>
    <w:rPr>
      <w:rFonts w:ascii="Symbol" w:hAnsi="Symbol"/>
    </w:rPr>
  </w:style>
  <w:style w:type="character" w:customStyle="1" w:styleId="WW8Num15z0">
    <w:name w:val="WW8Num15z0"/>
    <w:rsid w:val="008F3A62"/>
    <w:rPr>
      <w:rFonts w:ascii="Wingdings" w:hAnsi="Wingdings"/>
    </w:rPr>
  </w:style>
  <w:style w:type="character" w:customStyle="1" w:styleId="WW8Num15z1">
    <w:name w:val="WW8Num15z1"/>
    <w:rsid w:val="008F3A62"/>
    <w:rPr>
      <w:rFonts w:ascii="Courier New" w:hAnsi="Courier New" w:cs="Courier New"/>
    </w:rPr>
  </w:style>
  <w:style w:type="character" w:customStyle="1" w:styleId="WW8Num15z3">
    <w:name w:val="WW8Num15z3"/>
    <w:rsid w:val="008F3A62"/>
    <w:rPr>
      <w:rFonts w:ascii="Symbol" w:hAnsi="Symbol"/>
    </w:rPr>
  </w:style>
  <w:style w:type="character" w:customStyle="1" w:styleId="NormalArialChar">
    <w:name w:val="Normal + Arial Char"/>
    <w:basedOn w:val="DefaultParagraphFont"/>
    <w:rsid w:val="008F3A62"/>
    <w:rPr>
      <w:rFonts w:ascii="Arial" w:hAnsi="Arial" w:cs="Arial"/>
      <w:b/>
      <w:bCs/>
      <w:color w:val="000000"/>
      <w:lang w:val="en-US" w:eastAsia="ar-SA" w:bidi="ar-SA"/>
    </w:rPr>
  </w:style>
  <w:style w:type="character" w:customStyle="1" w:styleId="WW8Num12z3">
    <w:name w:val="WW8Num12z3"/>
    <w:rsid w:val="008F3A62"/>
    <w:rPr>
      <w:rFonts w:ascii="Symbol" w:hAnsi="Symbol"/>
    </w:rPr>
  </w:style>
  <w:style w:type="paragraph" w:customStyle="1" w:styleId="Heading">
    <w:name w:val="Heading"/>
    <w:basedOn w:val="Normal"/>
    <w:next w:val="BodyText"/>
    <w:rsid w:val="008F3A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8F3A62"/>
    <w:pPr>
      <w:spacing w:after="120"/>
    </w:pPr>
  </w:style>
  <w:style w:type="paragraph" w:styleId="List">
    <w:name w:val="List"/>
    <w:basedOn w:val="BodyText"/>
    <w:rsid w:val="008F3A62"/>
    <w:rPr>
      <w:rFonts w:cs="Tahoma"/>
    </w:rPr>
  </w:style>
  <w:style w:type="paragraph" w:styleId="Caption">
    <w:name w:val="caption"/>
    <w:basedOn w:val="Normal"/>
    <w:qFormat/>
    <w:rsid w:val="008F3A6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F3A62"/>
    <w:pPr>
      <w:suppressLineNumbers/>
    </w:pPr>
    <w:rPr>
      <w:rFonts w:cs="Tahoma"/>
    </w:rPr>
  </w:style>
  <w:style w:type="paragraph" w:styleId="BodyText3">
    <w:name w:val="Body Text 3"/>
    <w:basedOn w:val="Normal"/>
    <w:rsid w:val="008F3A62"/>
    <w:rPr>
      <w:bCs/>
      <w:sz w:val="22"/>
      <w:szCs w:val="20"/>
      <w:lang w:val="en-GB"/>
    </w:rPr>
  </w:style>
  <w:style w:type="paragraph" w:customStyle="1" w:styleId="exper1">
    <w:name w:val="exper1"/>
    <w:basedOn w:val="Normal"/>
    <w:rsid w:val="008F3A62"/>
    <w:pPr>
      <w:tabs>
        <w:tab w:val="right" w:pos="9360"/>
      </w:tabs>
      <w:jc w:val="both"/>
    </w:pPr>
    <w:rPr>
      <w:rFonts w:ascii="Arial" w:hAnsi="Arial"/>
      <w:b/>
      <w:sz w:val="20"/>
      <w:szCs w:val="20"/>
    </w:rPr>
  </w:style>
  <w:style w:type="paragraph" w:customStyle="1" w:styleId="projbodtxt">
    <w:name w:val="projbodtxt"/>
    <w:basedOn w:val="Normal"/>
    <w:rsid w:val="008F3A62"/>
    <w:pPr>
      <w:spacing w:after="120" w:line="280" w:lineRule="exact"/>
      <w:jc w:val="both"/>
    </w:pPr>
    <w:rPr>
      <w:rFonts w:ascii="Arial" w:hAnsi="Arial"/>
      <w:sz w:val="20"/>
      <w:szCs w:val="20"/>
    </w:rPr>
  </w:style>
  <w:style w:type="paragraph" w:customStyle="1" w:styleId="NormalArial">
    <w:name w:val="Normal + Arial"/>
    <w:basedOn w:val="Normal"/>
    <w:rsid w:val="008F3A62"/>
    <w:pPr>
      <w:numPr>
        <w:numId w:val="2"/>
      </w:numPr>
      <w:autoSpaceDE w:val="0"/>
      <w:ind w:left="0" w:firstLine="0"/>
      <w:jc w:val="both"/>
    </w:pPr>
    <w:rPr>
      <w:rFonts w:ascii="Arial" w:hAnsi="Arial" w:cs="Arial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rsid w:val="008F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5B484D"/>
    <w:rPr>
      <w:color w:val="0000FF"/>
      <w:u w:val="single"/>
    </w:rPr>
  </w:style>
  <w:style w:type="character" w:styleId="FollowedHyperlink">
    <w:name w:val="FollowedHyperlink"/>
    <w:basedOn w:val="DefaultParagraphFont"/>
    <w:rsid w:val="00BD62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justbytes.itechqu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justbytes.itechqui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Sourav Basu</vt:lpstr>
    </vt:vector>
  </TitlesOfParts>
  <Company>Bank of America</Company>
  <LinksUpToDate>false</LinksUpToDate>
  <CharactersWithSpaces>18770</CharactersWithSpaces>
  <SharedDoc>false</SharedDoc>
  <HLinks>
    <vt:vector size="6" baseType="variant">
      <vt:variant>
        <vt:i4>4980831</vt:i4>
      </vt:variant>
      <vt:variant>
        <vt:i4>6</vt:i4>
      </vt:variant>
      <vt:variant>
        <vt:i4>0</vt:i4>
      </vt:variant>
      <vt:variant>
        <vt:i4>5</vt:i4>
      </vt:variant>
      <vt:variant>
        <vt:lpwstr>https://market.android.com/details?id=com.justbytes.itechquiz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Sourav Basu</dc:title>
  <dc:subject/>
  <dc:creator>Sourav</dc:creator>
  <cp:keywords/>
  <cp:lastModifiedBy>BuntysDev</cp:lastModifiedBy>
  <cp:revision>36</cp:revision>
  <cp:lastPrinted>2012-03-01T16:16:00Z</cp:lastPrinted>
  <dcterms:created xsi:type="dcterms:W3CDTF">2012-03-01T16:16:00Z</dcterms:created>
  <dcterms:modified xsi:type="dcterms:W3CDTF">2013-08-18T03:23:00Z</dcterms:modified>
</cp:coreProperties>
</file>